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57EC" w:rsidRPr="00DB4FCC" w:rsidRDefault="00235335" w:rsidP="00AE7868">
      <w:pPr>
        <w:pStyle w:val="Sinespaciado"/>
        <w:jc w:val="center"/>
        <w:rPr>
          <w:rFonts w:ascii="Verdana" w:hAnsi="Verdana"/>
          <w:b/>
          <w:color w:val="auto"/>
        </w:rPr>
      </w:pPr>
      <w:bookmarkStart w:id="0" w:name="_gjdgxs" w:colFirst="0" w:colLast="0"/>
      <w:bookmarkStart w:id="1" w:name="_GoBack"/>
      <w:bookmarkEnd w:id="0"/>
      <w:bookmarkEnd w:id="1"/>
      <w:r w:rsidRPr="00DB4FCC">
        <w:rPr>
          <w:rFonts w:ascii="Verdana" w:hAnsi="Verdana"/>
          <w:b/>
          <w:color w:val="auto"/>
        </w:rPr>
        <w:t xml:space="preserve">OVI PARA DISEÑAR UN OBJETO VIRTUAL DE INFORMACIÓN </w:t>
      </w:r>
      <w:r w:rsidR="00E164F2" w:rsidRPr="00DB4FCC">
        <w:rPr>
          <w:rFonts w:ascii="Verdana" w:hAnsi="Verdana"/>
          <w:b/>
          <w:color w:val="auto"/>
        </w:rPr>
        <w:t>–</w:t>
      </w:r>
      <w:r w:rsidRPr="00DB4FCC">
        <w:rPr>
          <w:rFonts w:ascii="Verdana" w:hAnsi="Verdana"/>
          <w:b/>
          <w:color w:val="auto"/>
        </w:rPr>
        <w:t xml:space="preserve"> OVI</w:t>
      </w:r>
    </w:p>
    <w:p w:rsidR="00E164F2" w:rsidRPr="00DB4FCC" w:rsidRDefault="00AE7868" w:rsidP="00AE7868">
      <w:pPr>
        <w:pStyle w:val="Sinespaciado"/>
        <w:jc w:val="center"/>
        <w:rPr>
          <w:rFonts w:ascii="Verdana" w:hAnsi="Verdana"/>
          <w:b/>
          <w:color w:val="auto"/>
        </w:rPr>
      </w:pPr>
      <w:r w:rsidRPr="00DB4FCC">
        <w:rPr>
          <w:rFonts w:ascii="Verdana" w:hAnsi="Verdana"/>
          <w:b/>
          <w:color w:val="auto"/>
        </w:rPr>
        <w:t>INTRODUCCION AL DESARROLLO DE SOFTWARE</w:t>
      </w:r>
    </w:p>
    <w:p w:rsidR="00AE7868" w:rsidRPr="00DB4FCC" w:rsidRDefault="00BE45AE" w:rsidP="00AE7868">
      <w:pPr>
        <w:pStyle w:val="Sinespaciado"/>
        <w:jc w:val="center"/>
        <w:rPr>
          <w:rFonts w:ascii="Verdana" w:hAnsi="Verdana"/>
          <w:color w:val="auto"/>
        </w:rPr>
      </w:pPr>
      <w:r w:rsidRPr="00DB4FCC">
        <w:rPr>
          <w:rFonts w:ascii="Verdana" w:hAnsi="Verdana"/>
          <w:color w:val="auto"/>
        </w:rPr>
        <w:t>“</w:t>
      </w:r>
      <w:r w:rsidR="00AE7868" w:rsidRPr="00DB4FCC">
        <w:rPr>
          <w:rFonts w:ascii="Verdana" w:hAnsi="Verdana"/>
          <w:color w:val="auto"/>
        </w:rPr>
        <w:t>ESTAPAS DEL DESARROLLO DE SOFTWARE</w:t>
      </w:r>
      <w:r w:rsidRPr="00DB4FCC">
        <w:rPr>
          <w:rFonts w:ascii="Verdana" w:hAnsi="Verdana"/>
          <w:color w:val="auto"/>
        </w:rPr>
        <w:t>”</w:t>
      </w:r>
    </w:p>
    <w:p w:rsidR="003A57EC" w:rsidRPr="00DB4FCC" w:rsidRDefault="003A57EC">
      <w:pPr>
        <w:rPr>
          <w:color w:val="auto"/>
        </w:rPr>
      </w:pPr>
    </w:p>
    <w:p w:rsidR="003A57EC" w:rsidRPr="00DB4FCC" w:rsidRDefault="00235335">
      <w:pPr>
        <w:rPr>
          <w:rFonts w:ascii="Verdana" w:eastAsia="Verdana" w:hAnsi="Verdana" w:cs="Verdana"/>
          <w:b/>
          <w:color w:val="auto"/>
        </w:rPr>
      </w:pPr>
      <w:r w:rsidRPr="00DB4FCC">
        <w:rPr>
          <w:rFonts w:ascii="Verdana" w:eastAsia="Verdana" w:hAnsi="Verdana" w:cs="Verdana"/>
          <w:b/>
          <w:color w:val="auto"/>
        </w:rPr>
        <w:t>Objetivo General</w:t>
      </w:r>
    </w:p>
    <w:p w:rsidR="00297D44" w:rsidRPr="00DB4FCC" w:rsidRDefault="00297D44" w:rsidP="00BA75A0">
      <w:pPr>
        <w:jc w:val="both"/>
        <w:rPr>
          <w:rFonts w:ascii="Verdana" w:eastAsia="Verdana" w:hAnsi="Verdana" w:cs="Verdana"/>
          <w:color w:val="auto"/>
        </w:rPr>
      </w:pPr>
      <w:r w:rsidRPr="00DB4FCC">
        <w:rPr>
          <w:rFonts w:ascii="Verdana" w:eastAsia="Verdana" w:hAnsi="Verdana" w:cs="Verdana"/>
          <w:color w:val="auto"/>
        </w:rPr>
        <w:t>El objetivo que tiene el d</w:t>
      </w:r>
      <w:r w:rsidR="00B63370" w:rsidRPr="00DB4FCC">
        <w:rPr>
          <w:rFonts w:ascii="Verdana" w:eastAsia="Verdana" w:hAnsi="Verdana" w:cs="Verdana"/>
          <w:color w:val="auto"/>
        </w:rPr>
        <w:t>esarrollo de este producto, será</w:t>
      </w:r>
      <w:r w:rsidRPr="00DB4FCC">
        <w:rPr>
          <w:rFonts w:ascii="Verdana" w:eastAsia="Verdana" w:hAnsi="Verdana" w:cs="Verdana"/>
          <w:color w:val="auto"/>
        </w:rPr>
        <w:t xml:space="preserve"> el de orientar  de manera inicial, a aquellas personas que quieran entrar al maravilloso mundo de la ingeniería de software y sus múltiples </w:t>
      </w:r>
      <w:r w:rsidR="00BA75A0" w:rsidRPr="00DB4FCC">
        <w:rPr>
          <w:rFonts w:ascii="Verdana" w:eastAsia="Verdana" w:hAnsi="Verdana" w:cs="Verdana"/>
          <w:color w:val="auto"/>
        </w:rPr>
        <w:t>beneficios.</w:t>
      </w:r>
    </w:p>
    <w:p w:rsidR="00441DCA" w:rsidRPr="00DB4FCC" w:rsidRDefault="00BA75A0" w:rsidP="00E164F2">
      <w:pPr>
        <w:jc w:val="both"/>
        <w:rPr>
          <w:rFonts w:ascii="Verdana" w:eastAsia="Verdana" w:hAnsi="Verdana" w:cs="Verdana"/>
          <w:color w:val="auto"/>
          <w:sz w:val="22"/>
          <w:szCs w:val="22"/>
        </w:rPr>
      </w:pPr>
      <w:r w:rsidRPr="00DB4FCC">
        <w:rPr>
          <w:rFonts w:ascii="Verdana" w:eastAsia="Verdana" w:hAnsi="Verdana" w:cs="Verdana"/>
          <w:color w:val="auto"/>
        </w:rPr>
        <w:t>No voy a enfocarme en lo complejo o sencillo que pueda ser aprender de esta herramienta, si no a incentivarlos a no Encallar en una isla donde no tengamos recursos de superar aquellas piedras en el camino, y que por el contrario expandamos nuestros conocimientos en el descubrimiento de nuevas herramientas, siempre en pro de un futuro mejor.</w:t>
      </w:r>
    </w:p>
    <w:p w:rsidR="003A57EC" w:rsidRPr="00DB4FCC" w:rsidRDefault="00235335">
      <w:pPr>
        <w:rPr>
          <w:color w:val="auto"/>
        </w:rPr>
      </w:pPr>
      <w:r w:rsidRPr="00DB4FCC">
        <w:rPr>
          <w:rFonts w:ascii="Verdana" w:eastAsia="Verdana" w:hAnsi="Verdana" w:cs="Verdana"/>
          <w:b/>
          <w:color w:val="auto"/>
          <w:sz w:val="22"/>
          <w:szCs w:val="22"/>
        </w:rPr>
        <w:t xml:space="preserve">Contenido informativo de la presentación en </w:t>
      </w:r>
      <w:r w:rsidR="00441DCA" w:rsidRPr="00DB4FCC">
        <w:rPr>
          <w:rFonts w:ascii="Verdana" w:eastAsia="Verdana" w:hAnsi="Verdana" w:cs="Verdana"/>
          <w:b/>
          <w:color w:val="auto"/>
          <w:sz w:val="22"/>
          <w:szCs w:val="22"/>
        </w:rPr>
        <w:t>PPT</w:t>
      </w:r>
      <w:r w:rsidRPr="00DB4FCC">
        <w:rPr>
          <w:rFonts w:ascii="Verdana" w:eastAsia="Verdana" w:hAnsi="Verdana" w:cs="Verdana"/>
          <w:b/>
          <w:color w:val="auto"/>
          <w:sz w:val="22"/>
          <w:szCs w:val="22"/>
        </w:rPr>
        <w:t xml:space="preserve"> para diseñar el OVI</w:t>
      </w:r>
    </w:p>
    <w:tbl>
      <w:tblPr>
        <w:tblStyle w:val="24"/>
        <w:tblW w:w="142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2"/>
        <w:gridCol w:w="5634"/>
      </w:tblGrid>
      <w:tr w:rsidR="00DB4FCC" w:rsidRPr="00DB4FCC">
        <w:tc>
          <w:tcPr>
            <w:tcW w:w="8642" w:type="dxa"/>
          </w:tcPr>
          <w:p w:rsidR="003A57EC" w:rsidRPr="00DB4FCC" w:rsidRDefault="00235335" w:rsidP="002D3121">
            <w:pPr>
              <w:rPr>
                <w:color w:val="auto"/>
              </w:rPr>
            </w:pPr>
            <w:r w:rsidRPr="00DB4FCC">
              <w:rPr>
                <w:rFonts w:ascii="Verdana" w:eastAsia="Verdana" w:hAnsi="Verdana" w:cs="Verdana"/>
                <w:color w:val="auto"/>
              </w:rPr>
              <w:t>Sección de texto</w:t>
            </w:r>
            <w:r w:rsidR="00E164F2" w:rsidRPr="00DB4FCC">
              <w:rPr>
                <w:rFonts w:ascii="Verdana" w:eastAsia="Verdana" w:hAnsi="Verdana" w:cs="Verdana"/>
                <w:color w:val="auto"/>
              </w:rPr>
              <w:t xml:space="preserve"> ( </w:t>
            </w:r>
            <w:r w:rsidR="002D3121" w:rsidRPr="00DB4FCC">
              <w:rPr>
                <w:rFonts w:ascii="Verdana" w:eastAsia="Verdana" w:hAnsi="Verdana" w:cs="Verdana"/>
                <w:color w:val="auto"/>
              </w:rPr>
              <w:t>Conociendo el Sistema de Software</w:t>
            </w:r>
            <w:r w:rsidR="00E164F2" w:rsidRPr="00DB4FCC">
              <w:rPr>
                <w:rFonts w:ascii="Verdana" w:eastAsia="Verdana" w:hAnsi="Verdana" w:cs="Verdana"/>
                <w:color w:val="auto"/>
              </w:rPr>
              <w:t>)</w:t>
            </w:r>
          </w:p>
        </w:tc>
        <w:tc>
          <w:tcPr>
            <w:tcW w:w="5634" w:type="dxa"/>
          </w:tcPr>
          <w:p w:rsidR="003A57EC" w:rsidRPr="00DB4FCC" w:rsidRDefault="00235335" w:rsidP="002740CD">
            <w:pPr>
              <w:jc w:val="center"/>
              <w:rPr>
                <w:color w:val="auto"/>
              </w:rPr>
            </w:pPr>
            <w:r w:rsidRPr="00DB4FCC">
              <w:rPr>
                <w:rFonts w:ascii="Verdana" w:eastAsia="Verdana" w:hAnsi="Verdana" w:cs="Verdana"/>
                <w:color w:val="auto"/>
              </w:rPr>
              <w:t>Sección de imágenes</w:t>
            </w:r>
          </w:p>
        </w:tc>
      </w:tr>
      <w:tr w:rsidR="00DB4FCC" w:rsidRPr="00DB4FCC">
        <w:tc>
          <w:tcPr>
            <w:tcW w:w="8642" w:type="dxa"/>
          </w:tcPr>
          <w:p w:rsidR="003A57EC" w:rsidRPr="00DB4FCC" w:rsidRDefault="003A57EC">
            <w:pPr>
              <w:rPr>
                <w:rFonts w:ascii="Verdana" w:hAnsi="Verdana"/>
                <w:color w:val="auto"/>
                <w:sz w:val="20"/>
                <w:szCs w:val="20"/>
              </w:rPr>
            </w:pPr>
          </w:p>
          <w:p w:rsidR="003A57EC" w:rsidRPr="00DB4FCC" w:rsidRDefault="002D3121" w:rsidP="002D3121">
            <w:pPr>
              <w:jc w:val="center"/>
              <w:rPr>
                <w:rFonts w:ascii="Verdana" w:hAnsi="Verdana"/>
                <w:b/>
                <w:color w:val="auto"/>
                <w:sz w:val="20"/>
                <w:szCs w:val="20"/>
              </w:rPr>
            </w:pPr>
            <w:r w:rsidRPr="00DB4FCC">
              <w:rPr>
                <w:rFonts w:ascii="Verdana" w:hAnsi="Verdana"/>
                <w:b/>
                <w:color w:val="auto"/>
                <w:sz w:val="20"/>
                <w:szCs w:val="20"/>
              </w:rPr>
              <w:t>INTRODUCCIÓN</w:t>
            </w:r>
          </w:p>
          <w:p w:rsidR="007B101F" w:rsidRPr="00DB4FCC" w:rsidRDefault="007B101F" w:rsidP="007B101F">
            <w:pPr>
              <w:pStyle w:val="Textoindependiente"/>
              <w:rPr>
                <w:rFonts w:ascii="Verdana" w:hAnsi="Verdana"/>
                <w:color w:val="auto"/>
                <w:szCs w:val="20"/>
              </w:rPr>
            </w:pPr>
            <w:r w:rsidRPr="00DB4FCC">
              <w:rPr>
                <w:rFonts w:ascii="Verdana" w:hAnsi="Verdana"/>
                <w:color w:val="auto"/>
                <w:szCs w:val="20"/>
              </w:rPr>
              <w:t>Un sistema informático está compuesto por hardware y software. En cuanto al hardware, su producción se realiza sistemáticamente y la base de conocimiento para el desarrollo de dicha actividad está claramente definida. La fiabilidad del hardware es, en principio, equiparable a la de cualquier otra máquina construida por el hombre. Sin embargo, respecto del software, su construcción y resultados han sido históricamente cuestionados debido a los problemas asociados, entre ellos podemos destacar los siguientes [1]:</w:t>
            </w:r>
          </w:p>
          <w:p w:rsidR="007B101F" w:rsidRPr="00DB4FCC" w:rsidRDefault="007B101F" w:rsidP="007B101F">
            <w:pPr>
              <w:pStyle w:val="Textoindependiente"/>
              <w:numPr>
                <w:ilvl w:val="0"/>
                <w:numId w:val="8"/>
              </w:numPr>
              <w:ind w:left="567"/>
              <w:rPr>
                <w:rFonts w:ascii="Verdana" w:hAnsi="Verdana"/>
                <w:color w:val="auto"/>
                <w:szCs w:val="20"/>
              </w:rPr>
            </w:pPr>
            <w:r w:rsidRPr="00DB4FCC">
              <w:rPr>
                <w:rFonts w:ascii="Verdana" w:hAnsi="Verdana"/>
                <w:color w:val="auto"/>
                <w:szCs w:val="20"/>
              </w:rPr>
              <w:t>Los sistemas no responden a las expectativas de los usuarios.</w:t>
            </w:r>
          </w:p>
          <w:p w:rsidR="007B101F" w:rsidRPr="00DB4FCC" w:rsidRDefault="007B101F" w:rsidP="007B101F">
            <w:pPr>
              <w:pStyle w:val="Textoindependiente"/>
              <w:numPr>
                <w:ilvl w:val="0"/>
                <w:numId w:val="8"/>
              </w:numPr>
              <w:ind w:left="567"/>
              <w:rPr>
                <w:rFonts w:ascii="Verdana" w:hAnsi="Verdana"/>
                <w:color w:val="auto"/>
                <w:szCs w:val="20"/>
              </w:rPr>
            </w:pPr>
            <w:r w:rsidRPr="00DB4FCC">
              <w:rPr>
                <w:rFonts w:ascii="Verdana" w:hAnsi="Verdana"/>
                <w:color w:val="auto"/>
                <w:szCs w:val="20"/>
              </w:rPr>
              <w:t>Los programas “fallan” con cierta frecuencia.</w:t>
            </w:r>
          </w:p>
          <w:p w:rsidR="007B101F" w:rsidRPr="00DB4FCC" w:rsidRDefault="007B101F" w:rsidP="007B101F">
            <w:pPr>
              <w:pStyle w:val="Textoindependiente"/>
              <w:numPr>
                <w:ilvl w:val="0"/>
                <w:numId w:val="8"/>
              </w:numPr>
              <w:ind w:left="567"/>
              <w:rPr>
                <w:rFonts w:ascii="Verdana" w:hAnsi="Verdana"/>
                <w:color w:val="auto"/>
                <w:szCs w:val="20"/>
              </w:rPr>
            </w:pPr>
            <w:r w:rsidRPr="00DB4FCC">
              <w:rPr>
                <w:rFonts w:ascii="Verdana" w:hAnsi="Verdana"/>
                <w:color w:val="auto"/>
                <w:szCs w:val="20"/>
              </w:rPr>
              <w:t>Los costes del software son difíciles de prever y normalmente superan las estimaciones.</w:t>
            </w:r>
          </w:p>
          <w:p w:rsidR="007B101F" w:rsidRPr="00DB4FCC" w:rsidRDefault="007B101F" w:rsidP="007B101F">
            <w:pPr>
              <w:pStyle w:val="Textoindependiente"/>
              <w:numPr>
                <w:ilvl w:val="0"/>
                <w:numId w:val="8"/>
              </w:numPr>
              <w:ind w:left="567"/>
              <w:rPr>
                <w:rFonts w:ascii="Verdana" w:hAnsi="Verdana"/>
                <w:color w:val="auto"/>
                <w:szCs w:val="20"/>
              </w:rPr>
            </w:pPr>
            <w:r w:rsidRPr="00DB4FCC">
              <w:rPr>
                <w:rFonts w:ascii="Verdana" w:hAnsi="Verdana"/>
                <w:color w:val="auto"/>
                <w:szCs w:val="20"/>
              </w:rPr>
              <w:lastRenderedPageBreak/>
              <w:t>La modificación del software es una tarea difícil y costosa.</w:t>
            </w:r>
          </w:p>
          <w:p w:rsidR="007B101F" w:rsidRPr="00DB4FCC" w:rsidRDefault="007B101F" w:rsidP="007B101F">
            <w:pPr>
              <w:pStyle w:val="Textoindependiente"/>
              <w:numPr>
                <w:ilvl w:val="0"/>
                <w:numId w:val="8"/>
              </w:numPr>
              <w:ind w:left="567"/>
              <w:rPr>
                <w:rFonts w:ascii="Verdana" w:hAnsi="Verdana"/>
                <w:color w:val="auto"/>
                <w:szCs w:val="20"/>
              </w:rPr>
            </w:pPr>
            <w:r w:rsidRPr="00DB4FCC">
              <w:rPr>
                <w:rFonts w:ascii="Verdana" w:hAnsi="Verdana"/>
                <w:color w:val="auto"/>
                <w:szCs w:val="20"/>
              </w:rPr>
              <w:t>El software se suele presentar fuera del plazo establecido y con menos prestaciones de las consideradas inicialmente.</w:t>
            </w:r>
          </w:p>
          <w:p w:rsidR="007B101F" w:rsidRPr="00DB4FCC" w:rsidRDefault="007B101F" w:rsidP="005B19BF">
            <w:pPr>
              <w:pStyle w:val="Textoindependiente"/>
              <w:numPr>
                <w:ilvl w:val="0"/>
                <w:numId w:val="8"/>
              </w:numPr>
              <w:ind w:left="567"/>
              <w:rPr>
                <w:rFonts w:ascii="Verdana" w:hAnsi="Verdana"/>
                <w:color w:val="auto"/>
                <w:szCs w:val="20"/>
              </w:rPr>
            </w:pPr>
            <w:r w:rsidRPr="00DB4FCC">
              <w:rPr>
                <w:rFonts w:ascii="Verdana" w:hAnsi="Verdana"/>
                <w:color w:val="auto"/>
                <w:szCs w:val="20"/>
              </w:rPr>
              <w:t>Normalmente, es difícil cambiar de entorno hardware usando el mismo software.</w:t>
            </w:r>
          </w:p>
          <w:p w:rsidR="007B101F" w:rsidRPr="00DB4FCC" w:rsidRDefault="007B101F" w:rsidP="007B101F">
            <w:pPr>
              <w:jc w:val="both"/>
              <w:rPr>
                <w:rFonts w:ascii="Verdana" w:hAnsi="Verdana"/>
                <w:color w:val="auto"/>
                <w:sz w:val="20"/>
                <w:szCs w:val="20"/>
              </w:rPr>
            </w:pPr>
            <w:r w:rsidRPr="00DB4FCC">
              <w:rPr>
                <w:rFonts w:ascii="Verdana" w:hAnsi="Verdana"/>
                <w:color w:val="auto"/>
                <w:sz w:val="20"/>
                <w:szCs w:val="20"/>
              </w:rPr>
              <w:t>El aprovechamiento óptimo de los recursos (personas, tiempo, dinero, herramientas, etc.) no suele cumplirse.</w:t>
            </w:r>
          </w:p>
          <w:p w:rsidR="007B101F" w:rsidRPr="00DB4FCC" w:rsidRDefault="007B101F" w:rsidP="007B101F">
            <w:pPr>
              <w:jc w:val="both"/>
              <w:rPr>
                <w:rFonts w:ascii="Verdana" w:hAnsi="Verdana"/>
                <w:color w:val="auto"/>
                <w:sz w:val="20"/>
                <w:szCs w:val="20"/>
              </w:rPr>
            </w:pPr>
          </w:p>
          <w:p w:rsidR="007B101F" w:rsidRPr="00DB4FCC" w:rsidRDefault="00CD7465" w:rsidP="00CD7465">
            <w:pPr>
              <w:jc w:val="both"/>
              <w:rPr>
                <w:rFonts w:ascii="Verdana" w:hAnsi="Verdana"/>
                <w:color w:val="auto"/>
                <w:sz w:val="20"/>
                <w:szCs w:val="20"/>
              </w:rPr>
            </w:pPr>
            <w:r w:rsidRPr="00DB4FCC">
              <w:rPr>
                <w:rFonts w:ascii="Verdana" w:hAnsi="Verdana"/>
                <w:color w:val="auto"/>
                <w:sz w:val="20"/>
                <w:szCs w:val="20"/>
              </w:rPr>
              <w:t>Pressman caracteriza la Ingeniería de Software como “una tecnología multicapa”, ilustrada en la Figura.</w:t>
            </w:r>
          </w:p>
          <w:p w:rsidR="00CD7465" w:rsidRPr="00DB4FCC" w:rsidRDefault="00CD7465" w:rsidP="00CD7465">
            <w:pPr>
              <w:jc w:val="both"/>
              <w:rPr>
                <w:rFonts w:ascii="Verdana" w:hAnsi="Verdana"/>
                <w:color w:val="auto"/>
                <w:sz w:val="20"/>
                <w:szCs w:val="20"/>
              </w:rPr>
            </w:pPr>
          </w:p>
          <w:p w:rsidR="00CD7465" w:rsidRPr="00DB4FCC" w:rsidRDefault="000D3AFD" w:rsidP="00CD7465">
            <w:pPr>
              <w:jc w:val="center"/>
              <w:rPr>
                <w:rFonts w:ascii="Verdana" w:hAnsi="Verdana"/>
                <w:color w:val="auto"/>
                <w:sz w:val="20"/>
                <w:szCs w:val="20"/>
              </w:rPr>
            </w:pPr>
            <w:r w:rsidRPr="00DB4FCC">
              <w:rPr>
                <w:rFonts w:ascii="Verdana" w:hAnsi="Verdana"/>
                <w:color w:val="auto"/>
                <w:sz w:val="20"/>
                <w:szCs w:val="20"/>
              </w:rPr>
              <w:t>Imagen 1</w:t>
            </w:r>
          </w:p>
          <w:p w:rsidR="00CD7465" w:rsidRPr="00DB4FCC" w:rsidRDefault="00CD7465" w:rsidP="00CD7465">
            <w:pPr>
              <w:pStyle w:val="Ttulo2"/>
              <w:tabs>
                <w:tab w:val="left" w:pos="708"/>
              </w:tabs>
              <w:outlineLvl w:val="1"/>
              <w:rPr>
                <w:rFonts w:ascii="Verdana" w:hAnsi="Verdana"/>
                <w:color w:val="auto"/>
                <w:sz w:val="20"/>
                <w:szCs w:val="20"/>
              </w:rPr>
            </w:pPr>
            <w:r w:rsidRPr="00DB4FCC">
              <w:rPr>
                <w:rFonts w:ascii="Verdana" w:hAnsi="Verdana"/>
                <w:color w:val="auto"/>
                <w:sz w:val="20"/>
                <w:szCs w:val="20"/>
              </w:rPr>
              <w:t>El proceso de desarrollo del software</w:t>
            </w:r>
          </w:p>
          <w:p w:rsidR="00932AFA" w:rsidRPr="00DB4FCC" w:rsidRDefault="00932AFA" w:rsidP="00932AFA">
            <w:pPr>
              <w:jc w:val="both"/>
              <w:rPr>
                <w:rFonts w:ascii="Verdana" w:hAnsi="Verdana"/>
                <w:color w:val="auto"/>
                <w:sz w:val="20"/>
                <w:szCs w:val="20"/>
              </w:rPr>
            </w:pPr>
            <w:r w:rsidRPr="00DB4FCC">
              <w:rPr>
                <w:rFonts w:ascii="Verdana" w:hAnsi="Verdana"/>
                <w:color w:val="auto"/>
                <w:sz w:val="20"/>
                <w:szCs w:val="20"/>
              </w:rPr>
              <w:t>Un proceso de desarrollo de software tiene como propósito la producción eficaz y eficiente de un producto software que reúna los requisitos del cliente.</w:t>
            </w:r>
          </w:p>
          <w:p w:rsidR="005B19BF" w:rsidRPr="00DB4FCC" w:rsidRDefault="005B19BF" w:rsidP="00932AFA">
            <w:pPr>
              <w:jc w:val="both"/>
              <w:rPr>
                <w:rFonts w:ascii="Verdana" w:hAnsi="Verdana"/>
                <w:color w:val="auto"/>
                <w:sz w:val="20"/>
                <w:szCs w:val="20"/>
              </w:rPr>
            </w:pPr>
          </w:p>
          <w:p w:rsidR="00932AFA" w:rsidRPr="00DB4FCC" w:rsidRDefault="005B19BF" w:rsidP="005B19BF">
            <w:pPr>
              <w:jc w:val="both"/>
              <w:rPr>
                <w:rFonts w:ascii="Verdana" w:hAnsi="Verdana"/>
                <w:color w:val="auto"/>
                <w:sz w:val="20"/>
                <w:szCs w:val="20"/>
              </w:rPr>
            </w:pPr>
            <w:r w:rsidRPr="00DB4FCC">
              <w:rPr>
                <w:rFonts w:ascii="Verdana" w:hAnsi="Verdana"/>
                <w:color w:val="auto"/>
                <w:sz w:val="20"/>
                <w:szCs w:val="20"/>
              </w:rPr>
              <w:t>Este proceso es intensamente intelectual, afectado por la creatividad y juicio de las personas involucradas [4]. Aunque un proyecto de desarrollo de software es equiparable en muchos aspectos a cualquier otro proyecto de ingeniería, en el desarrollo de software hay una serie de desafíos adicionales, relativos esencialmente a la naturaleza del producto obtenido.</w:t>
            </w:r>
          </w:p>
          <w:p w:rsidR="005B19BF" w:rsidRPr="00DB4FCC" w:rsidRDefault="005B19BF" w:rsidP="005B19BF">
            <w:pPr>
              <w:jc w:val="both"/>
              <w:rPr>
                <w:rFonts w:ascii="Verdana" w:hAnsi="Verdana"/>
                <w:color w:val="auto"/>
                <w:sz w:val="20"/>
                <w:szCs w:val="20"/>
              </w:rPr>
            </w:pPr>
            <w:r w:rsidRPr="00DB4FCC">
              <w:rPr>
                <w:rFonts w:ascii="Verdana" w:hAnsi="Verdana"/>
                <w:color w:val="auto"/>
                <w:sz w:val="20"/>
                <w:szCs w:val="20"/>
              </w:rPr>
              <w:t>A continuación se relacionan algunas particularidades asociadas al desarrollo de software y que influyen en su proceso de construcción</w:t>
            </w:r>
          </w:p>
          <w:p w:rsidR="00CD7465" w:rsidRPr="00DB4FCC" w:rsidRDefault="00CD7465" w:rsidP="00CD7465">
            <w:pPr>
              <w:jc w:val="center"/>
              <w:rPr>
                <w:rFonts w:ascii="Verdana" w:hAnsi="Verdana"/>
                <w:color w:val="auto"/>
                <w:sz w:val="20"/>
                <w:szCs w:val="20"/>
              </w:rPr>
            </w:pPr>
          </w:p>
          <w:p w:rsidR="005B19BF" w:rsidRPr="00DB4FCC" w:rsidRDefault="005B19BF" w:rsidP="005B19BF">
            <w:pPr>
              <w:pStyle w:val="Textoindependiente"/>
              <w:numPr>
                <w:ilvl w:val="0"/>
                <w:numId w:val="9"/>
              </w:numPr>
              <w:ind w:left="257"/>
              <w:rPr>
                <w:rFonts w:ascii="Verdana" w:hAnsi="Verdana"/>
                <w:color w:val="auto"/>
                <w:szCs w:val="20"/>
              </w:rPr>
            </w:pPr>
            <w:r w:rsidRPr="00DB4FCC">
              <w:rPr>
                <w:rFonts w:ascii="Verdana" w:hAnsi="Verdana"/>
                <w:color w:val="auto"/>
                <w:szCs w:val="20"/>
              </w:rPr>
              <w:t xml:space="preserve">Un producto software en sí es complejo, es prácticamente inviable conseguir un 100% de confiabilidad de un programa por pequeño que sea. Existe una inmensa combinación de factores que impiden una verificación exhaustiva de las todas posibles situaciones de ejecución que se puedan presentar (entradas, valores de variables, datos almacenados, software del sistema, otras aplicaciones que intervienen, el hardware sobre el cual se ejecuta, etc.). </w:t>
            </w:r>
          </w:p>
          <w:p w:rsidR="005B19BF" w:rsidRPr="00DB4FCC" w:rsidRDefault="005B19BF" w:rsidP="005B19BF">
            <w:pPr>
              <w:pStyle w:val="Prrafodelista"/>
              <w:numPr>
                <w:ilvl w:val="0"/>
                <w:numId w:val="9"/>
              </w:numPr>
              <w:ind w:left="257"/>
              <w:jc w:val="both"/>
              <w:rPr>
                <w:rFonts w:ascii="Verdana" w:hAnsi="Verdana"/>
                <w:color w:val="auto"/>
                <w:sz w:val="20"/>
                <w:szCs w:val="20"/>
              </w:rPr>
            </w:pPr>
            <w:r w:rsidRPr="00DB4FCC">
              <w:rPr>
                <w:rFonts w:ascii="Verdana" w:hAnsi="Verdana"/>
                <w:color w:val="auto"/>
                <w:sz w:val="20"/>
                <w:szCs w:val="20"/>
              </w:rPr>
              <w:t xml:space="preserve">Un producto software es intangible y por lo general muy abstracto, esto dificulta la definición del producto y sus requisitos, sobre todo cuando no se tiene </w:t>
            </w:r>
            <w:r w:rsidRPr="00DB4FCC">
              <w:rPr>
                <w:rFonts w:ascii="Verdana" w:hAnsi="Verdana"/>
                <w:color w:val="auto"/>
                <w:sz w:val="20"/>
                <w:szCs w:val="20"/>
              </w:rPr>
              <w:lastRenderedPageBreak/>
              <w:t>precedentes en productos software similar. Esto hace que los requisitos sean difíciles de consolidar tempranamente. Así, los cambios en los requisitos son  inevitables, no</w:t>
            </w:r>
          </w:p>
          <w:p w:rsidR="00003EF4" w:rsidRPr="00DB4FCC" w:rsidRDefault="000D3AFD" w:rsidP="00003EF4">
            <w:pPr>
              <w:jc w:val="center"/>
              <w:rPr>
                <w:rFonts w:ascii="Verdana" w:hAnsi="Verdana"/>
                <w:b/>
                <w:color w:val="auto"/>
                <w:sz w:val="20"/>
                <w:szCs w:val="20"/>
              </w:rPr>
            </w:pPr>
            <w:r w:rsidRPr="00DB4FCC">
              <w:rPr>
                <w:rFonts w:ascii="Verdana" w:hAnsi="Verdana"/>
                <w:b/>
                <w:noProof/>
                <w:color w:val="auto"/>
                <w:sz w:val="20"/>
                <w:szCs w:val="20"/>
              </w:rPr>
              <w:t>Imagen 2</w:t>
            </w:r>
          </w:p>
          <w:p w:rsidR="00003EF4" w:rsidRPr="00DB4FCC" w:rsidRDefault="00003EF4" w:rsidP="00003EF4">
            <w:pPr>
              <w:jc w:val="center"/>
              <w:rPr>
                <w:rFonts w:ascii="Verdana" w:hAnsi="Verdana"/>
                <w:b/>
                <w:color w:val="auto"/>
                <w:sz w:val="20"/>
                <w:szCs w:val="20"/>
              </w:rPr>
            </w:pPr>
          </w:p>
          <w:p w:rsidR="00003EF4" w:rsidRPr="00DB4FCC" w:rsidRDefault="00003EF4" w:rsidP="00003EF4">
            <w:pPr>
              <w:pStyle w:val="Textoindependiente"/>
              <w:rPr>
                <w:rFonts w:ascii="Verdana" w:hAnsi="Verdana"/>
                <w:color w:val="auto"/>
                <w:szCs w:val="20"/>
              </w:rPr>
            </w:pPr>
            <w:r w:rsidRPr="00DB4FCC">
              <w:rPr>
                <w:rFonts w:ascii="Verdana" w:hAnsi="Verdana"/>
                <w:color w:val="auto"/>
                <w:szCs w:val="20"/>
              </w:rPr>
              <w:t>El proceso de desarrollo de software no es único. No existe un proceso de software universal que sea efectivo para todos los contextos de proyectos de desarrollo. Debido a esta diversidad, es difícil automatizar todo un proceso de desarrollo de software.</w:t>
            </w:r>
          </w:p>
          <w:p w:rsidR="00003EF4" w:rsidRPr="00DB4FCC" w:rsidRDefault="00003EF4" w:rsidP="00003EF4">
            <w:pPr>
              <w:jc w:val="both"/>
              <w:rPr>
                <w:rFonts w:ascii="Verdana" w:hAnsi="Verdana"/>
                <w:color w:val="auto"/>
                <w:sz w:val="20"/>
                <w:szCs w:val="20"/>
              </w:rPr>
            </w:pPr>
            <w:r w:rsidRPr="00DB4FCC">
              <w:rPr>
                <w:rFonts w:ascii="Verdana" w:hAnsi="Verdana"/>
                <w:color w:val="auto"/>
                <w:sz w:val="20"/>
                <w:szCs w:val="20"/>
              </w:rPr>
              <w:t>A pesar de la variedad de propuestas de proceso de software, existe un conjunto de actividades fundamentales que se encuentran presentes en todos ellos:</w:t>
            </w:r>
          </w:p>
          <w:p w:rsidR="00003EF4" w:rsidRPr="00DB4FCC" w:rsidRDefault="00003EF4" w:rsidP="00003EF4">
            <w:pPr>
              <w:jc w:val="both"/>
              <w:rPr>
                <w:rFonts w:ascii="Verdana" w:hAnsi="Verdana"/>
                <w:b/>
                <w:color w:val="auto"/>
                <w:sz w:val="20"/>
                <w:szCs w:val="20"/>
              </w:rPr>
            </w:pPr>
          </w:p>
          <w:p w:rsidR="00003EF4" w:rsidRPr="00DB4FCC" w:rsidRDefault="00003EF4" w:rsidP="00003EF4">
            <w:pPr>
              <w:pStyle w:val="Textoindependiente"/>
              <w:numPr>
                <w:ilvl w:val="0"/>
                <w:numId w:val="10"/>
              </w:numPr>
              <w:ind w:left="257"/>
              <w:rPr>
                <w:rFonts w:ascii="Verdana" w:hAnsi="Verdana"/>
                <w:color w:val="auto"/>
                <w:szCs w:val="20"/>
              </w:rPr>
            </w:pPr>
            <w:r w:rsidRPr="00DB4FCC">
              <w:rPr>
                <w:rFonts w:ascii="Verdana" w:hAnsi="Verdana"/>
                <w:color w:val="auto"/>
                <w:szCs w:val="20"/>
              </w:rPr>
              <w:t>Especificación de software: Se debe definir la funcionalidad y restricciones operacionales que debe cumplir el software.</w:t>
            </w:r>
          </w:p>
          <w:p w:rsidR="00003EF4" w:rsidRPr="00DB4FCC" w:rsidRDefault="00003EF4" w:rsidP="00003EF4">
            <w:pPr>
              <w:pStyle w:val="Textoindependiente"/>
              <w:numPr>
                <w:ilvl w:val="0"/>
                <w:numId w:val="10"/>
              </w:numPr>
              <w:ind w:left="257"/>
              <w:rPr>
                <w:rFonts w:ascii="Verdana" w:hAnsi="Verdana"/>
                <w:color w:val="auto"/>
                <w:szCs w:val="20"/>
              </w:rPr>
            </w:pPr>
            <w:r w:rsidRPr="00DB4FCC">
              <w:rPr>
                <w:rFonts w:ascii="Verdana" w:hAnsi="Verdana"/>
                <w:color w:val="auto"/>
                <w:szCs w:val="20"/>
              </w:rPr>
              <w:t>Diseño e Implementación: Se diseña y construye el software de acuerdo a la especificación.</w:t>
            </w:r>
          </w:p>
          <w:p w:rsidR="00003EF4" w:rsidRPr="00DB4FCC" w:rsidRDefault="00003EF4" w:rsidP="00003EF4">
            <w:pPr>
              <w:pStyle w:val="Textoindependiente"/>
              <w:numPr>
                <w:ilvl w:val="0"/>
                <w:numId w:val="10"/>
              </w:numPr>
              <w:ind w:left="257"/>
              <w:rPr>
                <w:rFonts w:ascii="Verdana" w:hAnsi="Verdana"/>
                <w:color w:val="auto"/>
                <w:szCs w:val="20"/>
              </w:rPr>
            </w:pPr>
            <w:r w:rsidRPr="00DB4FCC">
              <w:rPr>
                <w:rFonts w:ascii="Verdana" w:hAnsi="Verdana"/>
                <w:color w:val="auto"/>
                <w:szCs w:val="20"/>
              </w:rPr>
              <w:t>Validación: El software debe validarse, para asegurar que cumpla con lo que quiere el cliente.</w:t>
            </w:r>
          </w:p>
          <w:p w:rsidR="00003EF4" w:rsidRPr="00DB4FCC" w:rsidRDefault="00003EF4" w:rsidP="00003EF4">
            <w:pPr>
              <w:pStyle w:val="Prrafodelista"/>
              <w:numPr>
                <w:ilvl w:val="0"/>
                <w:numId w:val="10"/>
              </w:numPr>
              <w:tabs>
                <w:tab w:val="clear" w:pos="709"/>
              </w:tabs>
              <w:ind w:left="257"/>
              <w:jc w:val="both"/>
              <w:rPr>
                <w:rFonts w:ascii="Verdana" w:hAnsi="Verdana"/>
                <w:color w:val="auto"/>
                <w:sz w:val="20"/>
                <w:szCs w:val="20"/>
              </w:rPr>
            </w:pPr>
            <w:r w:rsidRPr="00DB4FCC">
              <w:rPr>
                <w:rFonts w:ascii="Verdana" w:hAnsi="Verdana"/>
                <w:color w:val="auto"/>
                <w:sz w:val="20"/>
                <w:szCs w:val="20"/>
              </w:rPr>
              <w:t>Evolución: El software debe evolucionar, para adaptarse a las necesidades del cliente.</w:t>
            </w:r>
          </w:p>
          <w:p w:rsidR="005779B9" w:rsidRPr="00DB4FCC" w:rsidRDefault="005779B9" w:rsidP="005779B9">
            <w:pPr>
              <w:jc w:val="both"/>
              <w:rPr>
                <w:rFonts w:ascii="Verdana" w:hAnsi="Verdana"/>
                <w:color w:val="auto"/>
                <w:sz w:val="20"/>
                <w:szCs w:val="20"/>
              </w:rPr>
            </w:pPr>
          </w:p>
          <w:p w:rsidR="005779B9" w:rsidRPr="00DB4FCC" w:rsidRDefault="005779B9" w:rsidP="005779B9">
            <w:pPr>
              <w:jc w:val="both"/>
              <w:rPr>
                <w:rFonts w:ascii="Verdana" w:hAnsi="Verdana"/>
                <w:b/>
                <w:color w:val="auto"/>
                <w:sz w:val="20"/>
                <w:szCs w:val="20"/>
              </w:rPr>
            </w:pPr>
            <w:r w:rsidRPr="00DB4FCC">
              <w:rPr>
                <w:rFonts w:ascii="Verdana" w:hAnsi="Verdana"/>
                <w:b/>
                <w:color w:val="auto"/>
                <w:sz w:val="20"/>
                <w:szCs w:val="20"/>
              </w:rPr>
              <w:t>proceso de desarrollo de software Según Pressman:</w:t>
            </w:r>
          </w:p>
          <w:p w:rsidR="005779B9" w:rsidRPr="00DB4FCC" w:rsidRDefault="005779B9" w:rsidP="005779B9">
            <w:pPr>
              <w:jc w:val="both"/>
              <w:rPr>
                <w:rFonts w:ascii="Verdana" w:hAnsi="Verdana"/>
                <w:b/>
                <w:color w:val="auto"/>
                <w:sz w:val="20"/>
                <w:szCs w:val="20"/>
              </w:rPr>
            </w:pPr>
          </w:p>
          <w:p w:rsidR="000D3AFD" w:rsidRPr="00DB4FCC" w:rsidRDefault="000D3AFD" w:rsidP="000D3AFD">
            <w:pPr>
              <w:pStyle w:val="Textoindependiente"/>
              <w:numPr>
                <w:ilvl w:val="0"/>
                <w:numId w:val="11"/>
              </w:numPr>
              <w:tabs>
                <w:tab w:val="clear" w:pos="283"/>
              </w:tabs>
              <w:ind w:left="257"/>
              <w:rPr>
                <w:rFonts w:ascii="Verdana" w:hAnsi="Verdana"/>
                <w:color w:val="auto"/>
                <w:szCs w:val="20"/>
              </w:rPr>
            </w:pPr>
            <w:r w:rsidRPr="00DB4FCC">
              <w:rPr>
                <w:rFonts w:ascii="Verdana" w:hAnsi="Verdana"/>
                <w:b/>
                <w:color w:val="auto"/>
                <w:szCs w:val="20"/>
              </w:rPr>
              <w:t>Un marco común del proceso</w:t>
            </w:r>
            <w:r w:rsidRPr="00DB4FCC">
              <w:rPr>
                <w:rFonts w:ascii="Verdana" w:hAnsi="Verdana"/>
                <w:color w:val="auto"/>
                <w:szCs w:val="20"/>
              </w:rPr>
              <w:t>, definiendo un pequeño número de actividades del marco de trabajo que son aplicables a todos los proyectos de software, con independencia del tamaño o complejidad.</w:t>
            </w:r>
          </w:p>
          <w:p w:rsidR="000D3AFD" w:rsidRPr="00DB4FCC" w:rsidRDefault="000D3AFD" w:rsidP="000D3AFD">
            <w:pPr>
              <w:pStyle w:val="Textoindependiente"/>
              <w:numPr>
                <w:ilvl w:val="0"/>
                <w:numId w:val="11"/>
              </w:numPr>
              <w:tabs>
                <w:tab w:val="clear" w:pos="283"/>
              </w:tabs>
              <w:ind w:left="257"/>
              <w:rPr>
                <w:rFonts w:ascii="Verdana" w:hAnsi="Verdana"/>
                <w:color w:val="auto"/>
                <w:szCs w:val="20"/>
              </w:rPr>
            </w:pPr>
            <w:r w:rsidRPr="00DB4FCC">
              <w:rPr>
                <w:rFonts w:ascii="Verdana" w:hAnsi="Verdana"/>
                <w:b/>
                <w:color w:val="auto"/>
                <w:szCs w:val="20"/>
              </w:rPr>
              <w:t>Un conjunto de tareas</w:t>
            </w:r>
            <w:r w:rsidRPr="00DB4FCC">
              <w:rPr>
                <w:rFonts w:ascii="Verdana" w:hAnsi="Verdana"/>
                <w:color w:val="auto"/>
                <w:szCs w:val="20"/>
              </w:rPr>
              <w:t>, cada uno es una colección de tareas de ingeniería del software, hitos de proyectos, entregas y productos de trabajo del software, y puntos de garantía de calidad, que permiten que las actividades  del marco de trabajo se adapten a las características del proyecto de software y los requisitos del equipo del proyecto.</w:t>
            </w:r>
          </w:p>
          <w:p w:rsidR="005779B9" w:rsidRPr="00DB4FCC" w:rsidRDefault="000D3AFD" w:rsidP="000D3AFD">
            <w:pPr>
              <w:pStyle w:val="Prrafodelista"/>
              <w:numPr>
                <w:ilvl w:val="0"/>
                <w:numId w:val="11"/>
              </w:numPr>
              <w:tabs>
                <w:tab w:val="clear" w:pos="283"/>
              </w:tabs>
              <w:ind w:left="257"/>
              <w:jc w:val="both"/>
              <w:rPr>
                <w:rFonts w:ascii="Verdana" w:hAnsi="Verdana"/>
                <w:b/>
                <w:color w:val="auto"/>
                <w:sz w:val="20"/>
                <w:szCs w:val="20"/>
              </w:rPr>
            </w:pPr>
            <w:r w:rsidRPr="00DB4FCC">
              <w:rPr>
                <w:rFonts w:ascii="Verdana" w:hAnsi="Verdana"/>
                <w:b/>
                <w:color w:val="auto"/>
                <w:sz w:val="20"/>
                <w:szCs w:val="20"/>
              </w:rPr>
              <w:t>Las actividades de protección</w:t>
            </w:r>
            <w:r w:rsidRPr="00DB4FCC">
              <w:rPr>
                <w:rFonts w:ascii="Verdana" w:hAnsi="Verdana"/>
                <w:color w:val="auto"/>
                <w:sz w:val="20"/>
                <w:szCs w:val="20"/>
              </w:rPr>
              <w:t xml:space="preserve">, tales como garantía de calidad del software, </w:t>
            </w:r>
            <w:r w:rsidRPr="00DB4FCC">
              <w:rPr>
                <w:rFonts w:ascii="Verdana" w:hAnsi="Verdana"/>
                <w:color w:val="auto"/>
                <w:sz w:val="20"/>
                <w:szCs w:val="20"/>
              </w:rPr>
              <w:lastRenderedPageBreak/>
              <w:t>gestión de configuración del software y medición, abarcan el modelo del proceso. Las actividades de protección son independientes de cualquier actividad del marco de trabajo y aparecen durante todo el proceso.</w:t>
            </w:r>
          </w:p>
          <w:p w:rsidR="00D13886" w:rsidRPr="00DB4FCC" w:rsidRDefault="00A20287" w:rsidP="005448E2">
            <w:pPr>
              <w:jc w:val="center"/>
              <w:rPr>
                <w:rFonts w:ascii="Verdana" w:hAnsi="Verdana"/>
                <w:b/>
                <w:color w:val="auto"/>
                <w:sz w:val="20"/>
                <w:szCs w:val="20"/>
              </w:rPr>
            </w:pPr>
            <w:r w:rsidRPr="00DB4FCC">
              <w:rPr>
                <w:rFonts w:ascii="Verdana" w:hAnsi="Verdana"/>
                <w:b/>
                <w:color w:val="auto"/>
                <w:sz w:val="20"/>
                <w:szCs w:val="20"/>
              </w:rPr>
              <w:t>Imagen 3</w:t>
            </w:r>
          </w:p>
        </w:tc>
        <w:tc>
          <w:tcPr>
            <w:tcW w:w="5634" w:type="dxa"/>
          </w:tcPr>
          <w:p w:rsidR="000D3AFD" w:rsidRPr="00DB4FCC" w:rsidRDefault="000D3AFD" w:rsidP="002740CD">
            <w:pPr>
              <w:tabs>
                <w:tab w:val="left" w:pos="750"/>
                <w:tab w:val="center" w:pos="2702"/>
              </w:tabs>
              <w:jc w:val="center"/>
              <w:rPr>
                <w:rFonts w:ascii="Verdana" w:hAnsi="Verdana"/>
                <w:color w:val="auto"/>
                <w:sz w:val="20"/>
                <w:szCs w:val="20"/>
              </w:rPr>
            </w:pPr>
          </w:p>
          <w:p w:rsidR="000D3AFD" w:rsidRPr="00DB4FCC" w:rsidRDefault="000D3AFD" w:rsidP="002740CD">
            <w:pPr>
              <w:tabs>
                <w:tab w:val="left" w:pos="750"/>
                <w:tab w:val="center" w:pos="2702"/>
              </w:tabs>
              <w:jc w:val="center"/>
              <w:rPr>
                <w:rFonts w:ascii="Verdana" w:hAnsi="Verdana"/>
                <w:color w:val="auto"/>
                <w:sz w:val="20"/>
                <w:szCs w:val="20"/>
              </w:rPr>
            </w:pPr>
          </w:p>
          <w:p w:rsidR="003A57EC" w:rsidRPr="00DB4FCC" w:rsidRDefault="000D3AFD" w:rsidP="002740CD">
            <w:pPr>
              <w:tabs>
                <w:tab w:val="left" w:pos="750"/>
                <w:tab w:val="center" w:pos="2702"/>
              </w:tabs>
              <w:jc w:val="center"/>
              <w:rPr>
                <w:rFonts w:ascii="Verdana" w:hAnsi="Verdana"/>
                <w:color w:val="auto"/>
                <w:sz w:val="20"/>
                <w:szCs w:val="20"/>
              </w:rPr>
            </w:pPr>
            <w:r w:rsidRPr="00DB4FCC">
              <w:rPr>
                <w:rFonts w:ascii="Verdana" w:hAnsi="Verdana"/>
                <w:noProof/>
                <w:color w:val="auto"/>
                <w:sz w:val="20"/>
                <w:szCs w:val="20"/>
              </w:rPr>
              <w:drawing>
                <wp:inline distT="0" distB="0" distL="0" distR="0" wp14:anchorId="64DC421A" wp14:editId="70E0C3B2">
                  <wp:extent cx="2152650" cy="85267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852673"/>
                          </a:xfrm>
                          <a:prstGeom prst="rect">
                            <a:avLst/>
                          </a:prstGeom>
                          <a:blipFill dpi="0" rotWithShape="0">
                            <a:blip/>
                            <a:srcRect/>
                            <a:stretch>
                              <a:fillRect/>
                            </a:stretch>
                          </a:blipFill>
                          <a:ln>
                            <a:noFill/>
                          </a:ln>
                        </pic:spPr>
                      </pic:pic>
                    </a:graphicData>
                  </a:graphic>
                </wp:inline>
              </w:drawing>
            </w:r>
          </w:p>
          <w:p w:rsidR="000D3AFD" w:rsidRPr="00DB4FCC" w:rsidRDefault="000D3AFD" w:rsidP="002740CD">
            <w:pPr>
              <w:tabs>
                <w:tab w:val="left" w:pos="750"/>
                <w:tab w:val="center" w:pos="2702"/>
              </w:tabs>
              <w:jc w:val="center"/>
              <w:rPr>
                <w:rFonts w:ascii="Verdana" w:hAnsi="Verdana"/>
                <w:color w:val="auto"/>
                <w:sz w:val="20"/>
                <w:szCs w:val="20"/>
              </w:rPr>
            </w:pPr>
            <w:r w:rsidRPr="00DB4FCC">
              <w:rPr>
                <w:rFonts w:ascii="Verdana" w:hAnsi="Verdana"/>
                <w:color w:val="auto"/>
                <w:sz w:val="20"/>
                <w:szCs w:val="20"/>
              </w:rPr>
              <w:t>Imagen 1</w:t>
            </w:r>
          </w:p>
          <w:p w:rsidR="000D3AFD" w:rsidRPr="00DB4FCC" w:rsidRDefault="000D3AFD" w:rsidP="002740CD">
            <w:pPr>
              <w:tabs>
                <w:tab w:val="left" w:pos="750"/>
                <w:tab w:val="center" w:pos="2702"/>
              </w:tabs>
              <w:jc w:val="center"/>
              <w:rPr>
                <w:rFonts w:ascii="Verdana" w:hAnsi="Verdana"/>
                <w:color w:val="auto"/>
                <w:sz w:val="20"/>
                <w:szCs w:val="20"/>
              </w:rPr>
            </w:pPr>
          </w:p>
          <w:p w:rsidR="002740CD" w:rsidRPr="00DB4FCC" w:rsidRDefault="00FB1735" w:rsidP="002740CD">
            <w:pPr>
              <w:tabs>
                <w:tab w:val="left" w:pos="750"/>
                <w:tab w:val="center" w:pos="2702"/>
              </w:tabs>
              <w:jc w:val="center"/>
              <w:rPr>
                <w:rFonts w:ascii="Verdana" w:hAnsi="Verdana"/>
                <w:color w:val="auto"/>
                <w:sz w:val="20"/>
                <w:szCs w:val="20"/>
              </w:rPr>
            </w:pPr>
            <w:hyperlink r:id="rId10" w:history="1">
              <w:r w:rsidR="002740CD" w:rsidRPr="00DB4FCC">
                <w:rPr>
                  <w:rStyle w:val="Hipervnculo"/>
                  <w:rFonts w:ascii="Verdana" w:hAnsi="Verdana"/>
                  <w:color w:val="auto"/>
                  <w:sz w:val="20"/>
                  <w:szCs w:val="20"/>
                </w:rPr>
                <w:t>https://upload.wikimedia.org/wikipedia/commons/thumb/2/2e/El_modelo_de_desarrollo_en_cascada.svg/350px-El_modelo_de_desarrollo_en_cascada.svg.png</w:t>
              </w:r>
            </w:hyperlink>
          </w:p>
          <w:p w:rsidR="002740CD" w:rsidRPr="00DB4FCC" w:rsidRDefault="002740CD" w:rsidP="002740CD">
            <w:pPr>
              <w:tabs>
                <w:tab w:val="left" w:pos="750"/>
                <w:tab w:val="center" w:pos="2702"/>
              </w:tabs>
              <w:jc w:val="center"/>
              <w:rPr>
                <w:rFonts w:ascii="Verdana" w:hAnsi="Verdana"/>
                <w:color w:val="auto"/>
                <w:sz w:val="20"/>
                <w:szCs w:val="20"/>
              </w:rPr>
            </w:pPr>
          </w:p>
          <w:p w:rsidR="000D3AFD" w:rsidRPr="00DB4FCC" w:rsidRDefault="000D3AFD" w:rsidP="002740CD">
            <w:pPr>
              <w:tabs>
                <w:tab w:val="left" w:pos="750"/>
                <w:tab w:val="center" w:pos="2702"/>
              </w:tabs>
              <w:jc w:val="center"/>
              <w:rPr>
                <w:rFonts w:ascii="Verdana" w:hAnsi="Verdana"/>
                <w:color w:val="auto"/>
                <w:sz w:val="20"/>
                <w:szCs w:val="20"/>
              </w:rPr>
            </w:pPr>
            <w:r w:rsidRPr="00DB4FCC">
              <w:rPr>
                <w:rFonts w:ascii="Verdana" w:hAnsi="Verdana"/>
                <w:b/>
                <w:noProof/>
                <w:color w:val="auto"/>
                <w:sz w:val="20"/>
                <w:szCs w:val="20"/>
              </w:rPr>
              <w:lastRenderedPageBreak/>
              <w:drawing>
                <wp:inline distT="0" distB="0" distL="0" distR="0" wp14:anchorId="263B987B" wp14:editId="57557B5A">
                  <wp:extent cx="3314700" cy="64232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4700" cy="642322"/>
                          </a:xfrm>
                          <a:prstGeom prst="rect">
                            <a:avLst/>
                          </a:prstGeom>
                          <a:noFill/>
                          <a:ln>
                            <a:noFill/>
                          </a:ln>
                        </pic:spPr>
                      </pic:pic>
                    </a:graphicData>
                  </a:graphic>
                </wp:inline>
              </w:drawing>
            </w:r>
          </w:p>
          <w:p w:rsidR="000D3AFD" w:rsidRPr="00DB4FCC" w:rsidRDefault="000D3AFD" w:rsidP="002740CD">
            <w:pPr>
              <w:tabs>
                <w:tab w:val="left" w:pos="750"/>
                <w:tab w:val="center" w:pos="2702"/>
              </w:tabs>
              <w:jc w:val="center"/>
              <w:rPr>
                <w:rFonts w:ascii="Verdana" w:hAnsi="Verdana"/>
                <w:color w:val="auto"/>
                <w:sz w:val="20"/>
                <w:szCs w:val="20"/>
              </w:rPr>
            </w:pPr>
            <w:r w:rsidRPr="00DB4FCC">
              <w:rPr>
                <w:rFonts w:ascii="Verdana" w:hAnsi="Verdana"/>
                <w:color w:val="auto"/>
                <w:sz w:val="20"/>
                <w:szCs w:val="20"/>
              </w:rPr>
              <w:t>Imagen 2</w:t>
            </w:r>
          </w:p>
          <w:p w:rsidR="000D3AFD" w:rsidRPr="00DB4FCC" w:rsidRDefault="000D3AFD" w:rsidP="002740CD">
            <w:pPr>
              <w:tabs>
                <w:tab w:val="left" w:pos="750"/>
                <w:tab w:val="center" w:pos="2702"/>
              </w:tabs>
              <w:jc w:val="center"/>
              <w:rPr>
                <w:rFonts w:ascii="Verdana" w:hAnsi="Verdana"/>
                <w:color w:val="auto"/>
                <w:sz w:val="20"/>
                <w:szCs w:val="20"/>
              </w:rPr>
            </w:pPr>
          </w:p>
          <w:p w:rsidR="000D3AFD" w:rsidRPr="00DB4FCC" w:rsidRDefault="00A20287" w:rsidP="002740CD">
            <w:pPr>
              <w:tabs>
                <w:tab w:val="left" w:pos="750"/>
                <w:tab w:val="center" w:pos="2702"/>
              </w:tabs>
              <w:jc w:val="center"/>
              <w:rPr>
                <w:rFonts w:ascii="Verdana" w:hAnsi="Verdana"/>
                <w:color w:val="auto"/>
                <w:sz w:val="20"/>
                <w:szCs w:val="20"/>
              </w:rPr>
            </w:pPr>
            <w:r w:rsidRPr="00DB4FCC">
              <w:rPr>
                <w:noProof/>
                <w:color w:val="auto"/>
              </w:rPr>
              <w:drawing>
                <wp:inline distT="0" distB="0" distL="0" distR="0" wp14:anchorId="0C9FAAC1" wp14:editId="64665693">
                  <wp:extent cx="2505075" cy="1924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1924050"/>
                          </a:xfrm>
                          <a:prstGeom prst="rect">
                            <a:avLst/>
                          </a:prstGeom>
                          <a:blipFill dpi="0" rotWithShape="0">
                            <a:blip/>
                            <a:srcRect/>
                            <a:stretch>
                              <a:fillRect/>
                            </a:stretch>
                          </a:blipFill>
                          <a:ln>
                            <a:noFill/>
                          </a:ln>
                        </pic:spPr>
                      </pic:pic>
                    </a:graphicData>
                  </a:graphic>
                </wp:inline>
              </w:drawing>
            </w:r>
          </w:p>
          <w:p w:rsidR="00A20287" w:rsidRPr="00DB4FCC" w:rsidRDefault="00A20287" w:rsidP="002740CD">
            <w:pPr>
              <w:tabs>
                <w:tab w:val="left" w:pos="750"/>
                <w:tab w:val="center" w:pos="2702"/>
              </w:tabs>
              <w:jc w:val="center"/>
              <w:rPr>
                <w:rFonts w:ascii="Verdana" w:hAnsi="Verdana"/>
                <w:color w:val="auto"/>
                <w:sz w:val="20"/>
                <w:szCs w:val="20"/>
              </w:rPr>
            </w:pPr>
            <w:r w:rsidRPr="00DB4FCC">
              <w:rPr>
                <w:rFonts w:ascii="Verdana" w:hAnsi="Verdana"/>
                <w:color w:val="auto"/>
                <w:sz w:val="20"/>
                <w:szCs w:val="20"/>
              </w:rPr>
              <w:t>Imagen 3</w:t>
            </w:r>
          </w:p>
          <w:p w:rsidR="002740CD" w:rsidRPr="00DB4FCC" w:rsidRDefault="002740CD" w:rsidP="002740CD">
            <w:pPr>
              <w:tabs>
                <w:tab w:val="left" w:pos="750"/>
                <w:tab w:val="center" w:pos="2702"/>
              </w:tabs>
              <w:jc w:val="center"/>
              <w:rPr>
                <w:rFonts w:ascii="Verdana" w:hAnsi="Verdana"/>
                <w:color w:val="auto"/>
                <w:sz w:val="20"/>
                <w:szCs w:val="20"/>
              </w:rPr>
            </w:pPr>
          </w:p>
          <w:p w:rsidR="002740CD" w:rsidRPr="00DB4FCC" w:rsidRDefault="00FB1735" w:rsidP="002740CD">
            <w:pPr>
              <w:tabs>
                <w:tab w:val="left" w:pos="750"/>
                <w:tab w:val="center" w:pos="2702"/>
              </w:tabs>
              <w:jc w:val="center"/>
              <w:rPr>
                <w:rFonts w:ascii="Verdana" w:hAnsi="Verdana"/>
                <w:color w:val="auto"/>
                <w:sz w:val="20"/>
                <w:szCs w:val="20"/>
              </w:rPr>
            </w:pPr>
            <w:hyperlink r:id="rId13" w:history="1">
              <w:r w:rsidR="002740CD" w:rsidRPr="00DB4FCC">
                <w:rPr>
                  <w:rStyle w:val="Hipervnculo"/>
                  <w:rFonts w:ascii="Verdana" w:hAnsi="Verdana"/>
                  <w:color w:val="auto"/>
                  <w:sz w:val="20"/>
                  <w:szCs w:val="20"/>
                </w:rPr>
                <w:t>http://www.nosolousabilidad.com/articulos/img/uxd6.png</w:t>
              </w:r>
            </w:hyperlink>
          </w:p>
          <w:p w:rsidR="002740CD" w:rsidRPr="00DB4FCC" w:rsidRDefault="002740CD" w:rsidP="002740CD">
            <w:pPr>
              <w:tabs>
                <w:tab w:val="left" w:pos="750"/>
                <w:tab w:val="center" w:pos="2702"/>
              </w:tabs>
              <w:jc w:val="center"/>
              <w:rPr>
                <w:rFonts w:ascii="Verdana" w:hAnsi="Verdana"/>
                <w:color w:val="auto"/>
                <w:sz w:val="20"/>
                <w:szCs w:val="20"/>
              </w:rPr>
            </w:pPr>
          </w:p>
          <w:p w:rsidR="002740CD" w:rsidRPr="00DB4FCC" w:rsidRDefault="00FB1735" w:rsidP="002740CD">
            <w:pPr>
              <w:tabs>
                <w:tab w:val="left" w:pos="750"/>
                <w:tab w:val="center" w:pos="2702"/>
              </w:tabs>
              <w:jc w:val="center"/>
              <w:rPr>
                <w:rFonts w:ascii="Verdana" w:hAnsi="Verdana"/>
                <w:color w:val="auto"/>
                <w:sz w:val="20"/>
                <w:szCs w:val="20"/>
              </w:rPr>
            </w:pPr>
            <w:hyperlink r:id="rId14" w:history="1">
              <w:r w:rsidR="002740CD" w:rsidRPr="00DB4FCC">
                <w:rPr>
                  <w:rStyle w:val="Hipervnculo"/>
                  <w:rFonts w:ascii="Verdana" w:hAnsi="Verdana"/>
                  <w:color w:val="auto"/>
                  <w:sz w:val="20"/>
                  <w:szCs w:val="20"/>
                </w:rPr>
                <w:t>https://www.ecured.cu/images/7/71/Pds1.JPG</w:t>
              </w:r>
            </w:hyperlink>
          </w:p>
          <w:p w:rsidR="002740CD" w:rsidRPr="00DB4FCC" w:rsidRDefault="002740CD" w:rsidP="002740CD">
            <w:pPr>
              <w:tabs>
                <w:tab w:val="left" w:pos="750"/>
                <w:tab w:val="center" w:pos="2702"/>
              </w:tabs>
              <w:jc w:val="center"/>
              <w:rPr>
                <w:rFonts w:ascii="Verdana" w:hAnsi="Verdana"/>
                <w:color w:val="auto"/>
                <w:sz w:val="20"/>
                <w:szCs w:val="20"/>
              </w:rPr>
            </w:pPr>
          </w:p>
        </w:tc>
      </w:tr>
    </w:tbl>
    <w:p w:rsidR="003A57EC" w:rsidRPr="00DB4FCC" w:rsidRDefault="003A57EC">
      <w:pPr>
        <w:rPr>
          <w:color w:val="auto"/>
        </w:rPr>
      </w:pPr>
    </w:p>
    <w:p w:rsidR="003A57EC" w:rsidRPr="00DB4FCC" w:rsidRDefault="003A57EC">
      <w:pPr>
        <w:rPr>
          <w:color w:val="auto"/>
        </w:rPr>
      </w:pPr>
    </w:p>
    <w:p w:rsidR="003A57EC" w:rsidRPr="00DB4FCC" w:rsidRDefault="003A57EC">
      <w:pPr>
        <w:rPr>
          <w:color w:val="auto"/>
        </w:rPr>
      </w:pPr>
    </w:p>
    <w:tbl>
      <w:tblPr>
        <w:tblStyle w:val="24"/>
        <w:tblW w:w="142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2"/>
        <w:gridCol w:w="5634"/>
      </w:tblGrid>
      <w:tr w:rsidR="00DB4FCC" w:rsidRPr="00DB4FCC" w:rsidTr="005B3280">
        <w:tc>
          <w:tcPr>
            <w:tcW w:w="8642" w:type="dxa"/>
          </w:tcPr>
          <w:p w:rsidR="00441DCA" w:rsidRPr="00DB4FCC" w:rsidRDefault="00441DCA" w:rsidP="00601DC1">
            <w:pPr>
              <w:rPr>
                <w:color w:val="auto"/>
              </w:rPr>
            </w:pPr>
            <w:r w:rsidRPr="00DB4FCC">
              <w:rPr>
                <w:rFonts w:ascii="Verdana" w:eastAsia="Verdana" w:hAnsi="Verdana" w:cs="Verdana"/>
                <w:color w:val="auto"/>
              </w:rPr>
              <w:t>Sección de texto</w:t>
            </w:r>
            <w:r w:rsidR="00601DC1" w:rsidRPr="00DB4FCC">
              <w:rPr>
                <w:rFonts w:ascii="Verdana" w:eastAsia="Verdana" w:hAnsi="Verdana" w:cs="Verdana"/>
                <w:color w:val="auto"/>
              </w:rPr>
              <w:t xml:space="preserve"> (Introducción al Desarrollo de Software)</w:t>
            </w:r>
          </w:p>
        </w:tc>
        <w:tc>
          <w:tcPr>
            <w:tcW w:w="5634" w:type="dxa"/>
          </w:tcPr>
          <w:p w:rsidR="00441DCA" w:rsidRPr="00DB4FCC" w:rsidRDefault="00441DCA" w:rsidP="005B3280">
            <w:pPr>
              <w:rPr>
                <w:color w:val="auto"/>
              </w:rPr>
            </w:pPr>
            <w:r w:rsidRPr="00DB4FCC">
              <w:rPr>
                <w:rFonts w:ascii="Verdana" w:eastAsia="Verdana" w:hAnsi="Verdana" w:cs="Verdana"/>
                <w:color w:val="auto"/>
              </w:rPr>
              <w:t>Sección de imágenes</w:t>
            </w:r>
          </w:p>
        </w:tc>
      </w:tr>
      <w:tr w:rsidR="00DB4FCC" w:rsidRPr="00DB4FCC" w:rsidTr="005B3280">
        <w:tc>
          <w:tcPr>
            <w:tcW w:w="8642" w:type="dxa"/>
          </w:tcPr>
          <w:p w:rsidR="00441DCA" w:rsidRPr="00DB4FCC" w:rsidRDefault="00441DCA" w:rsidP="005B3280">
            <w:pPr>
              <w:rPr>
                <w:rFonts w:ascii="Verdana" w:hAnsi="Verdana"/>
                <w:color w:val="auto"/>
                <w:sz w:val="20"/>
                <w:szCs w:val="20"/>
              </w:rPr>
            </w:pPr>
          </w:p>
          <w:p w:rsidR="00601DC1" w:rsidRPr="00DB4FCC" w:rsidRDefault="00601DC1" w:rsidP="00601DC1">
            <w:pPr>
              <w:pStyle w:val="Ttulo2"/>
              <w:tabs>
                <w:tab w:val="left" w:pos="708"/>
              </w:tabs>
              <w:outlineLvl w:val="1"/>
              <w:rPr>
                <w:rFonts w:ascii="Verdana" w:hAnsi="Verdana"/>
                <w:color w:val="auto"/>
                <w:sz w:val="20"/>
                <w:szCs w:val="20"/>
              </w:rPr>
            </w:pPr>
            <w:r w:rsidRPr="00DB4FCC">
              <w:rPr>
                <w:rFonts w:ascii="Verdana" w:hAnsi="Verdana"/>
                <w:color w:val="auto"/>
                <w:sz w:val="20"/>
                <w:szCs w:val="20"/>
              </w:rPr>
              <w:t>Modelos de proceso software</w:t>
            </w:r>
          </w:p>
          <w:p w:rsidR="00601DC1" w:rsidRPr="00DB4FCC" w:rsidRDefault="00601DC1" w:rsidP="00601DC1">
            <w:pPr>
              <w:pStyle w:val="Textoindependiente"/>
              <w:rPr>
                <w:rFonts w:ascii="Verdana" w:hAnsi="Verdana"/>
                <w:color w:val="auto"/>
                <w:szCs w:val="20"/>
              </w:rPr>
            </w:pPr>
            <w:r w:rsidRPr="00DB4FCC">
              <w:rPr>
                <w:rFonts w:ascii="Verdana" w:hAnsi="Verdana"/>
                <w:color w:val="auto"/>
                <w:szCs w:val="20"/>
              </w:rPr>
              <w:t xml:space="preserve">Sommerville define modelo de proceso de software como “Una representación simplificada de un proceso de software, representada desde una perspectiva específica. Por su naturaleza los modelos son simplificados, por lo tanto un modelo de procesos del software es una abstracción de un proceso real.” </w:t>
            </w:r>
          </w:p>
          <w:p w:rsidR="00601DC1" w:rsidRPr="00DB4FCC" w:rsidRDefault="00601DC1" w:rsidP="00601DC1">
            <w:pPr>
              <w:pStyle w:val="Textoindependiente"/>
              <w:rPr>
                <w:rFonts w:ascii="Verdana" w:hAnsi="Verdana"/>
                <w:color w:val="auto"/>
                <w:szCs w:val="20"/>
              </w:rPr>
            </w:pPr>
            <w:r w:rsidRPr="00DB4FCC">
              <w:rPr>
                <w:rFonts w:ascii="Verdana" w:hAnsi="Verdana"/>
                <w:color w:val="auto"/>
                <w:szCs w:val="20"/>
              </w:rPr>
              <w:t xml:space="preserve">Los modelos genéricos no son descripciones definitivas de procesos de software; sin embargo, son abstracciones útiles que pueden ser utilizadas para explicar diferentes enfoques del desarrollo de software. </w:t>
            </w:r>
          </w:p>
          <w:p w:rsidR="00601DC1" w:rsidRPr="00DB4FCC" w:rsidRDefault="00601DC1" w:rsidP="00601DC1">
            <w:pPr>
              <w:pStyle w:val="Textoindependiente"/>
              <w:rPr>
                <w:rFonts w:ascii="Verdana" w:hAnsi="Verdana"/>
                <w:color w:val="auto"/>
                <w:szCs w:val="20"/>
              </w:rPr>
            </w:pPr>
            <w:r w:rsidRPr="00DB4FCC">
              <w:rPr>
                <w:rFonts w:ascii="Verdana" w:hAnsi="Verdana"/>
                <w:color w:val="auto"/>
                <w:szCs w:val="20"/>
              </w:rPr>
              <w:t>Modelos que se van a discutir a continuación:</w:t>
            </w:r>
          </w:p>
          <w:p w:rsidR="00601DC1" w:rsidRPr="00DB4FCC" w:rsidRDefault="00601DC1" w:rsidP="00601DC1">
            <w:pPr>
              <w:pStyle w:val="Textoindependiente"/>
              <w:numPr>
                <w:ilvl w:val="0"/>
                <w:numId w:val="12"/>
              </w:numPr>
              <w:ind w:left="567"/>
              <w:rPr>
                <w:rFonts w:ascii="Verdana" w:hAnsi="Verdana"/>
                <w:color w:val="auto"/>
                <w:szCs w:val="20"/>
              </w:rPr>
            </w:pPr>
            <w:r w:rsidRPr="00DB4FCC">
              <w:rPr>
                <w:rFonts w:ascii="Verdana" w:hAnsi="Verdana"/>
                <w:color w:val="auto"/>
                <w:szCs w:val="20"/>
              </w:rPr>
              <w:t>Codificar y corregir</w:t>
            </w:r>
          </w:p>
          <w:p w:rsidR="00601DC1" w:rsidRPr="00DB4FCC" w:rsidRDefault="00601DC1" w:rsidP="00601DC1">
            <w:pPr>
              <w:pStyle w:val="Textoindependiente"/>
              <w:numPr>
                <w:ilvl w:val="0"/>
                <w:numId w:val="12"/>
              </w:numPr>
              <w:ind w:left="567"/>
              <w:rPr>
                <w:rFonts w:ascii="Verdana" w:hAnsi="Verdana"/>
                <w:color w:val="auto"/>
                <w:szCs w:val="20"/>
              </w:rPr>
            </w:pPr>
            <w:r w:rsidRPr="00DB4FCC">
              <w:rPr>
                <w:rFonts w:ascii="Verdana" w:hAnsi="Verdana"/>
                <w:color w:val="auto"/>
                <w:szCs w:val="20"/>
              </w:rPr>
              <w:t>Modelo en cascada</w:t>
            </w:r>
          </w:p>
          <w:p w:rsidR="00601DC1" w:rsidRPr="00DB4FCC" w:rsidRDefault="00601DC1" w:rsidP="00601DC1">
            <w:pPr>
              <w:pStyle w:val="Textoindependiente"/>
              <w:numPr>
                <w:ilvl w:val="0"/>
                <w:numId w:val="12"/>
              </w:numPr>
              <w:ind w:left="567"/>
              <w:rPr>
                <w:rFonts w:ascii="Verdana" w:hAnsi="Verdana"/>
                <w:color w:val="auto"/>
                <w:szCs w:val="20"/>
              </w:rPr>
            </w:pPr>
            <w:r w:rsidRPr="00DB4FCC">
              <w:rPr>
                <w:rFonts w:ascii="Verdana" w:hAnsi="Verdana"/>
                <w:color w:val="auto"/>
                <w:szCs w:val="20"/>
              </w:rPr>
              <w:t>Desarrollo evolutivo</w:t>
            </w:r>
          </w:p>
          <w:p w:rsidR="00601DC1" w:rsidRPr="00DB4FCC" w:rsidRDefault="00601DC1" w:rsidP="00601DC1">
            <w:pPr>
              <w:pStyle w:val="Textoindependiente"/>
              <w:numPr>
                <w:ilvl w:val="0"/>
                <w:numId w:val="12"/>
              </w:numPr>
              <w:ind w:left="567"/>
              <w:rPr>
                <w:rFonts w:ascii="Verdana" w:hAnsi="Verdana"/>
                <w:color w:val="auto"/>
                <w:szCs w:val="20"/>
              </w:rPr>
            </w:pPr>
            <w:r w:rsidRPr="00DB4FCC">
              <w:rPr>
                <w:rFonts w:ascii="Verdana" w:hAnsi="Verdana"/>
                <w:color w:val="auto"/>
                <w:szCs w:val="20"/>
              </w:rPr>
              <w:t>Desarrollo formal de sistemas</w:t>
            </w:r>
          </w:p>
          <w:p w:rsidR="00601DC1" w:rsidRPr="00DB4FCC" w:rsidRDefault="00601DC1" w:rsidP="00601DC1">
            <w:pPr>
              <w:pStyle w:val="Textoindependiente"/>
              <w:numPr>
                <w:ilvl w:val="0"/>
                <w:numId w:val="12"/>
              </w:numPr>
              <w:ind w:left="567"/>
              <w:rPr>
                <w:rFonts w:ascii="Verdana" w:hAnsi="Verdana"/>
                <w:color w:val="auto"/>
                <w:szCs w:val="20"/>
              </w:rPr>
            </w:pPr>
            <w:r w:rsidRPr="00DB4FCC">
              <w:rPr>
                <w:rFonts w:ascii="Verdana" w:hAnsi="Verdana"/>
                <w:color w:val="auto"/>
                <w:szCs w:val="20"/>
              </w:rPr>
              <w:t>Desarrollo basado en reutilización</w:t>
            </w:r>
          </w:p>
          <w:p w:rsidR="00601DC1" w:rsidRPr="00DB4FCC" w:rsidRDefault="00601DC1" w:rsidP="00601DC1">
            <w:pPr>
              <w:pStyle w:val="Textoindependiente"/>
              <w:numPr>
                <w:ilvl w:val="0"/>
                <w:numId w:val="12"/>
              </w:numPr>
              <w:ind w:left="567"/>
              <w:rPr>
                <w:rFonts w:ascii="Verdana" w:hAnsi="Verdana"/>
                <w:color w:val="auto"/>
                <w:szCs w:val="20"/>
              </w:rPr>
            </w:pPr>
            <w:r w:rsidRPr="00DB4FCC">
              <w:rPr>
                <w:rFonts w:ascii="Verdana" w:hAnsi="Verdana"/>
                <w:color w:val="auto"/>
                <w:szCs w:val="20"/>
              </w:rPr>
              <w:t>Desarrollo incremental</w:t>
            </w:r>
          </w:p>
          <w:p w:rsidR="00601DC1" w:rsidRPr="00DB4FCC" w:rsidRDefault="00601DC1" w:rsidP="00601DC1">
            <w:pPr>
              <w:pStyle w:val="Textoindependiente"/>
              <w:numPr>
                <w:ilvl w:val="0"/>
                <w:numId w:val="12"/>
              </w:numPr>
              <w:ind w:left="567"/>
              <w:rPr>
                <w:rFonts w:ascii="Verdana" w:hAnsi="Verdana"/>
                <w:color w:val="auto"/>
                <w:szCs w:val="20"/>
              </w:rPr>
            </w:pPr>
            <w:r w:rsidRPr="00DB4FCC">
              <w:rPr>
                <w:rFonts w:ascii="Verdana" w:hAnsi="Verdana"/>
                <w:color w:val="auto"/>
                <w:szCs w:val="20"/>
              </w:rPr>
              <w:t>Desarrollo en espiral</w:t>
            </w:r>
          </w:p>
          <w:p w:rsidR="00601DC1" w:rsidRPr="00DB4FCC" w:rsidRDefault="00601DC1" w:rsidP="00601DC1">
            <w:pPr>
              <w:pStyle w:val="Ttulo3"/>
              <w:tabs>
                <w:tab w:val="left" w:pos="708"/>
              </w:tabs>
              <w:outlineLvl w:val="2"/>
              <w:rPr>
                <w:rFonts w:ascii="Verdana" w:hAnsi="Verdana"/>
                <w:color w:val="auto"/>
                <w:sz w:val="20"/>
                <w:szCs w:val="20"/>
              </w:rPr>
            </w:pPr>
            <w:r w:rsidRPr="00DB4FCC">
              <w:rPr>
                <w:rFonts w:ascii="Verdana" w:hAnsi="Verdana"/>
                <w:color w:val="auto"/>
                <w:sz w:val="20"/>
                <w:szCs w:val="20"/>
              </w:rPr>
              <w:lastRenderedPageBreak/>
              <w:t>Codificar y corregir (Code-and-Fix)</w:t>
            </w:r>
          </w:p>
          <w:p w:rsidR="00601DC1" w:rsidRPr="00DB4FCC" w:rsidRDefault="00601DC1" w:rsidP="00601DC1">
            <w:pPr>
              <w:pStyle w:val="Textoindependiente"/>
              <w:rPr>
                <w:rFonts w:ascii="Verdana" w:hAnsi="Verdana"/>
                <w:color w:val="auto"/>
                <w:szCs w:val="20"/>
              </w:rPr>
            </w:pPr>
            <w:r w:rsidRPr="00DB4FCC">
              <w:rPr>
                <w:rFonts w:ascii="Verdana" w:hAnsi="Verdana"/>
                <w:color w:val="auto"/>
                <w:szCs w:val="20"/>
              </w:rPr>
              <w:t>Este es el modelo básico utilizado en los inicios del desarrollo de software. Contiene dos pasos:</w:t>
            </w:r>
          </w:p>
          <w:p w:rsidR="00601DC1" w:rsidRPr="00DB4FCC" w:rsidRDefault="00601DC1" w:rsidP="00601DC1">
            <w:pPr>
              <w:pStyle w:val="Textoindependiente"/>
              <w:numPr>
                <w:ilvl w:val="0"/>
                <w:numId w:val="13"/>
              </w:numPr>
              <w:ind w:left="567"/>
              <w:rPr>
                <w:rFonts w:ascii="Verdana" w:hAnsi="Verdana"/>
                <w:color w:val="auto"/>
                <w:szCs w:val="20"/>
              </w:rPr>
            </w:pPr>
            <w:r w:rsidRPr="00DB4FCC">
              <w:rPr>
                <w:rFonts w:ascii="Verdana" w:hAnsi="Verdana"/>
                <w:color w:val="auto"/>
                <w:szCs w:val="20"/>
              </w:rPr>
              <w:t>Escribir código.</w:t>
            </w:r>
          </w:p>
          <w:p w:rsidR="00601DC1" w:rsidRPr="00DB4FCC" w:rsidRDefault="00601DC1" w:rsidP="00601DC1">
            <w:pPr>
              <w:pStyle w:val="Textoindependiente"/>
              <w:numPr>
                <w:ilvl w:val="0"/>
                <w:numId w:val="13"/>
              </w:numPr>
              <w:ind w:left="567"/>
              <w:rPr>
                <w:rFonts w:ascii="Verdana" w:hAnsi="Verdana"/>
                <w:color w:val="auto"/>
                <w:szCs w:val="20"/>
              </w:rPr>
            </w:pPr>
            <w:r w:rsidRPr="00DB4FCC">
              <w:rPr>
                <w:rFonts w:ascii="Verdana" w:hAnsi="Verdana"/>
                <w:color w:val="auto"/>
                <w:szCs w:val="20"/>
              </w:rPr>
              <w:t>Corregir problemas en el código.</w:t>
            </w:r>
          </w:p>
          <w:p w:rsidR="00601DC1" w:rsidRPr="00DB4FCC" w:rsidRDefault="00601DC1" w:rsidP="00601DC1">
            <w:pPr>
              <w:pStyle w:val="Textoindependiente"/>
              <w:rPr>
                <w:rFonts w:ascii="Verdana" w:hAnsi="Verdana"/>
                <w:color w:val="auto"/>
                <w:szCs w:val="20"/>
              </w:rPr>
            </w:pPr>
            <w:r w:rsidRPr="00DB4FCC">
              <w:rPr>
                <w:rFonts w:ascii="Verdana" w:hAnsi="Verdana"/>
                <w:color w:val="auto"/>
                <w:szCs w:val="20"/>
              </w:rPr>
              <w:t xml:space="preserve">Se trata de primero implementar algo de código y luego pensar acerca de requisitos, diseño, validación, y mantenimiento. </w:t>
            </w:r>
          </w:p>
          <w:p w:rsidR="00601DC1" w:rsidRPr="00DB4FCC" w:rsidRDefault="00601DC1" w:rsidP="00601DC1">
            <w:pPr>
              <w:pStyle w:val="Textoindependiente"/>
              <w:rPr>
                <w:rFonts w:ascii="Verdana" w:hAnsi="Verdana"/>
                <w:color w:val="auto"/>
                <w:szCs w:val="20"/>
              </w:rPr>
            </w:pPr>
            <w:r w:rsidRPr="00DB4FCC">
              <w:rPr>
                <w:rFonts w:ascii="Verdana" w:hAnsi="Verdana"/>
                <w:color w:val="auto"/>
                <w:szCs w:val="20"/>
              </w:rPr>
              <w:t>Este modelo tiene tres problemas principales [7]:</w:t>
            </w:r>
          </w:p>
          <w:p w:rsidR="00601DC1" w:rsidRPr="00DB4FCC" w:rsidRDefault="00601DC1" w:rsidP="00601DC1">
            <w:pPr>
              <w:pStyle w:val="Textoindependiente"/>
              <w:numPr>
                <w:ilvl w:val="0"/>
                <w:numId w:val="14"/>
              </w:numPr>
              <w:tabs>
                <w:tab w:val="clear" w:pos="283"/>
                <w:tab w:val="num" w:pos="567"/>
              </w:tabs>
              <w:ind w:left="567"/>
              <w:rPr>
                <w:rFonts w:ascii="Verdana" w:hAnsi="Verdana"/>
                <w:color w:val="auto"/>
                <w:szCs w:val="20"/>
              </w:rPr>
            </w:pPr>
            <w:r w:rsidRPr="00DB4FCC">
              <w:rPr>
                <w:rFonts w:ascii="Verdana" w:hAnsi="Verdana"/>
                <w:color w:val="auto"/>
                <w:szCs w:val="20"/>
              </w:rPr>
              <w:t xml:space="preserve">Después de un número de correcciones, el código puede tener una muy mala estructura, hace que los arreglos sean muy costosos. </w:t>
            </w:r>
          </w:p>
          <w:p w:rsidR="00601DC1" w:rsidRPr="00DB4FCC" w:rsidRDefault="00601DC1" w:rsidP="00601DC1">
            <w:pPr>
              <w:pStyle w:val="Textoindependiente"/>
              <w:numPr>
                <w:ilvl w:val="0"/>
                <w:numId w:val="14"/>
              </w:numPr>
              <w:tabs>
                <w:tab w:val="clear" w:pos="283"/>
                <w:tab w:val="num" w:pos="567"/>
              </w:tabs>
              <w:ind w:left="567"/>
              <w:rPr>
                <w:rFonts w:ascii="Verdana" w:hAnsi="Verdana"/>
                <w:color w:val="auto"/>
                <w:szCs w:val="20"/>
              </w:rPr>
            </w:pPr>
            <w:r w:rsidRPr="00DB4FCC">
              <w:rPr>
                <w:rFonts w:ascii="Verdana" w:hAnsi="Verdana"/>
                <w:color w:val="auto"/>
                <w:szCs w:val="20"/>
              </w:rPr>
              <w:t>Frecuentemente, aún el software bien diseñado, no se ajusta a las necesidades del usuario,  por lo que es rechazado o su reconstrucción es muy cara.</w:t>
            </w:r>
          </w:p>
          <w:p w:rsidR="00601DC1" w:rsidRPr="00DB4FCC" w:rsidRDefault="00601DC1" w:rsidP="00601DC1">
            <w:pPr>
              <w:pStyle w:val="Textoindependiente"/>
              <w:numPr>
                <w:ilvl w:val="0"/>
                <w:numId w:val="14"/>
              </w:numPr>
              <w:tabs>
                <w:tab w:val="clear" w:pos="283"/>
                <w:tab w:val="num" w:pos="567"/>
              </w:tabs>
              <w:ind w:left="567"/>
              <w:rPr>
                <w:rFonts w:ascii="Verdana" w:hAnsi="Verdana"/>
                <w:color w:val="auto"/>
                <w:szCs w:val="20"/>
              </w:rPr>
            </w:pPr>
            <w:r w:rsidRPr="00DB4FCC">
              <w:rPr>
                <w:rFonts w:ascii="Verdana" w:hAnsi="Verdana"/>
                <w:color w:val="auto"/>
                <w:szCs w:val="20"/>
              </w:rPr>
              <w:t>El código es difícil de reparar por su pobre preparación para probar y modificar.</w:t>
            </w:r>
          </w:p>
          <w:p w:rsidR="00601DC1" w:rsidRPr="00DB4FCC" w:rsidRDefault="00601DC1" w:rsidP="00601DC1">
            <w:pPr>
              <w:pStyle w:val="Ttulo3"/>
              <w:tabs>
                <w:tab w:val="left" w:pos="708"/>
              </w:tabs>
              <w:outlineLvl w:val="2"/>
              <w:rPr>
                <w:rFonts w:ascii="Verdana" w:hAnsi="Verdana"/>
                <w:color w:val="auto"/>
                <w:sz w:val="20"/>
                <w:szCs w:val="20"/>
              </w:rPr>
            </w:pPr>
            <w:r w:rsidRPr="00DB4FCC">
              <w:rPr>
                <w:rFonts w:ascii="Verdana" w:hAnsi="Verdana"/>
                <w:color w:val="auto"/>
                <w:sz w:val="20"/>
                <w:szCs w:val="20"/>
              </w:rPr>
              <w:t>Modelo en cascada</w:t>
            </w:r>
          </w:p>
          <w:p w:rsidR="00601DC1" w:rsidRPr="00DB4FCC" w:rsidRDefault="00601DC1" w:rsidP="00601DC1">
            <w:pPr>
              <w:pStyle w:val="Textoindependiente"/>
              <w:rPr>
                <w:rFonts w:ascii="Verdana" w:hAnsi="Verdana"/>
                <w:color w:val="auto"/>
                <w:szCs w:val="20"/>
              </w:rPr>
            </w:pPr>
            <w:r w:rsidRPr="00DB4FCC">
              <w:rPr>
                <w:rFonts w:ascii="Verdana" w:hAnsi="Verdana"/>
                <w:color w:val="auto"/>
                <w:szCs w:val="20"/>
              </w:rPr>
              <w:t>El primer modelo de desarrollo de software que se publicó se derivó de otros procesos de ingeniería [8]. Éste toma las actividades fundamentales del proceso de especificación, desarrollo, validación y evolución y las representa como fases separadas del proceso.</w:t>
            </w:r>
          </w:p>
          <w:p w:rsidR="00601DC1" w:rsidRPr="00DB4FCC" w:rsidRDefault="00601DC1" w:rsidP="00601DC1">
            <w:pPr>
              <w:pStyle w:val="Textoindependiente"/>
              <w:rPr>
                <w:rFonts w:ascii="Verdana" w:hAnsi="Verdana"/>
                <w:color w:val="auto"/>
                <w:szCs w:val="20"/>
              </w:rPr>
            </w:pPr>
            <w:r w:rsidRPr="00DB4FCC">
              <w:rPr>
                <w:rFonts w:ascii="Verdana" w:hAnsi="Verdana"/>
                <w:color w:val="auto"/>
                <w:szCs w:val="20"/>
              </w:rPr>
              <w:t>El modelo en cascada consta de las siguientes fases:</w:t>
            </w:r>
          </w:p>
          <w:p w:rsidR="00601DC1" w:rsidRPr="00DB4FCC" w:rsidRDefault="00601DC1" w:rsidP="00601DC1">
            <w:pPr>
              <w:pStyle w:val="Textoindependiente"/>
              <w:numPr>
                <w:ilvl w:val="0"/>
                <w:numId w:val="15"/>
              </w:numPr>
              <w:rPr>
                <w:rFonts w:ascii="Verdana" w:hAnsi="Verdana"/>
                <w:color w:val="auto"/>
                <w:szCs w:val="20"/>
              </w:rPr>
            </w:pPr>
            <w:r w:rsidRPr="00DB4FCC">
              <w:rPr>
                <w:rFonts w:ascii="Verdana" w:hAnsi="Verdana"/>
                <w:color w:val="auto"/>
                <w:szCs w:val="20"/>
              </w:rPr>
              <w:t>Definición de los requisitos: Los servicios, restricciones y objetivos son establecidos con los usuarios del sistema. Se busca hacer esta definición en detalle.</w:t>
            </w:r>
          </w:p>
          <w:p w:rsidR="00601DC1" w:rsidRPr="00DB4FCC" w:rsidRDefault="00601DC1" w:rsidP="00601DC1">
            <w:pPr>
              <w:pStyle w:val="Textoindependiente"/>
              <w:numPr>
                <w:ilvl w:val="0"/>
                <w:numId w:val="15"/>
              </w:numPr>
              <w:rPr>
                <w:rFonts w:ascii="Verdana" w:hAnsi="Verdana"/>
                <w:color w:val="auto"/>
                <w:szCs w:val="20"/>
              </w:rPr>
            </w:pPr>
            <w:r w:rsidRPr="00DB4FCC">
              <w:rPr>
                <w:rFonts w:ascii="Verdana" w:hAnsi="Verdana"/>
                <w:color w:val="auto"/>
                <w:szCs w:val="20"/>
              </w:rPr>
              <w:t>Diseño de software: Se particiona el sistema en sistemas de software o hardware. Se establece la arquitectura total del sistema. Se identifican y describen las abstracciones y relaciones de los componentes del sistema.</w:t>
            </w:r>
          </w:p>
          <w:p w:rsidR="00601DC1" w:rsidRPr="00DB4FCC" w:rsidRDefault="00601DC1" w:rsidP="00601DC1">
            <w:pPr>
              <w:pStyle w:val="Textoindependiente"/>
              <w:numPr>
                <w:ilvl w:val="0"/>
                <w:numId w:val="15"/>
              </w:numPr>
              <w:rPr>
                <w:rFonts w:ascii="Verdana" w:hAnsi="Verdana"/>
                <w:color w:val="auto"/>
                <w:szCs w:val="20"/>
              </w:rPr>
            </w:pPr>
            <w:r w:rsidRPr="00DB4FCC">
              <w:rPr>
                <w:rFonts w:ascii="Verdana" w:hAnsi="Verdana"/>
                <w:color w:val="auto"/>
                <w:szCs w:val="20"/>
              </w:rPr>
              <w:lastRenderedPageBreak/>
              <w:t>Implementación y pruebas unitarias: Construcción de los módulos y unidades de software. Se realizan pruebas de cada unidad.</w:t>
            </w:r>
          </w:p>
          <w:p w:rsidR="00601DC1" w:rsidRPr="00DB4FCC" w:rsidRDefault="00601DC1" w:rsidP="00601DC1">
            <w:pPr>
              <w:pStyle w:val="Textoindependiente"/>
              <w:rPr>
                <w:rFonts w:ascii="Verdana" w:hAnsi="Verdana"/>
                <w:color w:val="auto"/>
                <w:szCs w:val="20"/>
              </w:rPr>
            </w:pPr>
          </w:p>
          <w:p w:rsidR="00601DC1" w:rsidRPr="00DB4FCC" w:rsidRDefault="00601DC1" w:rsidP="00601DC1">
            <w:pPr>
              <w:pStyle w:val="Textoindependiente"/>
              <w:numPr>
                <w:ilvl w:val="0"/>
                <w:numId w:val="15"/>
              </w:numPr>
              <w:rPr>
                <w:rFonts w:ascii="Verdana" w:hAnsi="Verdana"/>
                <w:color w:val="auto"/>
                <w:szCs w:val="20"/>
              </w:rPr>
            </w:pPr>
            <w:r w:rsidRPr="00DB4FCC">
              <w:rPr>
                <w:rFonts w:ascii="Verdana" w:hAnsi="Verdana"/>
                <w:color w:val="auto"/>
                <w:szCs w:val="20"/>
              </w:rPr>
              <w:t>Integración y pruebas del sistema: Se integran todas las unidades. Se prueban en conjunto. Se entrega el conjunto probado al cliente.</w:t>
            </w:r>
          </w:p>
          <w:p w:rsidR="00601DC1" w:rsidRPr="00DB4FCC" w:rsidRDefault="00601DC1" w:rsidP="00601DC1">
            <w:pPr>
              <w:pStyle w:val="Textoindependiente"/>
              <w:numPr>
                <w:ilvl w:val="0"/>
                <w:numId w:val="15"/>
              </w:numPr>
              <w:rPr>
                <w:rFonts w:ascii="Verdana" w:hAnsi="Verdana"/>
                <w:color w:val="auto"/>
                <w:szCs w:val="20"/>
              </w:rPr>
            </w:pPr>
            <w:r w:rsidRPr="00DB4FCC">
              <w:rPr>
                <w:rFonts w:ascii="Verdana" w:hAnsi="Verdana"/>
                <w:color w:val="auto"/>
                <w:szCs w:val="20"/>
              </w:rPr>
              <w:t>Operación y mantenimiento: Generalmente es la fase más larga. El sistema es puesto en marcha y se realiza la corrección de errores descubiertos. Se realizan mejoras de implementación. Se identifican nuevos requisitos.</w:t>
            </w:r>
          </w:p>
          <w:p w:rsidR="00601DC1" w:rsidRPr="00DB4FCC" w:rsidRDefault="00601DC1" w:rsidP="00601DC1">
            <w:pPr>
              <w:pStyle w:val="Textoindependiente"/>
              <w:rPr>
                <w:rFonts w:ascii="Verdana" w:hAnsi="Verdana"/>
                <w:color w:val="auto"/>
                <w:szCs w:val="20"/>
              </w:rPr>
            </w:pPr>
            <w:r w:rsidRPr="00DB4FCC">
              <w:rPr>
                <w:rFonts w:ascii="Verdana" w:hAnsi="Verdana"/>
                <w:color w:val="auto"/>
                <w:szCs w:val="20"/>
              </w:rPr>
              <w:t xml:space="preserve">La interacción entre fases puede observarse en la Figura 5. Cada fase tiene como resultado documentos que deben ser aprobados por el usuario. </w:t>
            </w:r>
          </w:p>
          <w:p w:rsidR="00441DCA" w:rsidRPr="00DB4FCC" w:rsidRDefault="00601DC1" w:rsidP="00601DC1">
            <w:pPr>
              <w:jc w:val="both"/>
              <w:rPr>
                <w:rFonts w:ascii="Verdana" w:hAnsi="Verdana"/>
                <w:color w:val="auto"/>
                <w:sz w:val="20"/>
                <w:szCs w:val="20"/>
              </w:rPr>
            </w:pPr>
            <w:r w:rsidRPr="00DB4FCC">
              <w:rPr>
                <w:rFonts w:ascii="Verdana" w:hAnsi="Verdana"/>
                <w:color w:val="auto"/>
                <w:sz w:val="20"/>
                <w:szCs w:val="20"/>
              </w:rPr>
              <w:t>Una fase no comienza hasta que termine la fase anterior y  generalmente se incluye la corrección de  los problemas encontrados en fases previas.</w:t>
            </w:r>
          </w:p>
          <w:p w:rsidR="00601DC1" w:rsidRPr="00DB4FCC" w:rsidRDefault="00601DC1" w:rsidP="00601DC1">
            <w:pPr>
              <w:jc w:val="center"/>
              <w:rPr>
                <w:rFonts w:ascii="Verdana" w:hAnsi="Verdana"/>
                <w:color w:val="auto"/>
                <w:sz w:val="20"/>
                <w:szCs w:val="20"/>
              </w:rPr>
            </w:pPr>
            <w:r w:rsidRPr="00DB4FCC">
              <w:rPr>
                <w:rFonts w:ascii="Verdana" w:hAnsi="Verdana"/>
                <w:color w:val="auto"/>
                <w:sz w:val="20"/>
                <w:szCs w:val="20"/>
              </w:rPr>
              <w:t>Imagen1</w:t>
            </w:r>
          </w:p>
          <w:p w:rsidR="00A61665" w:rsidRPr="00DB4FCC" w:rsidRDefault="00A61665" w:rsidP="00601DC1">
            <w:pPr>
              <w:jc w:val="center"/>
              <w:rPr>
                <w:rFonts w:ascii="Verdana" w:hAnsi="Verdana"/>
                <w:color w:val="auto"/>
                <w:sz w:val="20"/>
                <w:szCs w:val="20"/>
              </w:rPr>
            </w:pPr>
          </w:p>
          <w:p w:rsidR="005448E2" w:rsidRPr="00DB4FCC" w:rsidRDefault="005448E2" w:rsidP="005448E2">
            <w:pPr>
              <w:pStyle w:val="Ttulo3"/>
              <w:outlineLvl w:val="2"/>
              <w:rPr>
                <w:rFonts w:ascii="Verdana" w:hAnsi="Verdana"/>
                <w:color w:val="auto"/>
                <w:sz w:val="20"/>
                <w:szCs w:val="20"/>
              </w:rPr>
            </w:pPr>
            <w:r w:rsidRPr="00DB4FCC">
              <w:rPr>
                <w:rFonts w:ascii="Verdana" w:hAnsi="Verdana"/>
                <w:color w:val="auto"/>
                <w:sz w:val="20"/>
                <w:szCs w:val="20"/>
              </w:rPr>
              <w:t>Desarrollo evolutivo</w:t>
            </w:r>
          </w:p>
          <w:p w:rsidR="005448E2" w:rsidRPr="00DB4FCC" w:rsidRDefault="005448E2" w:rsidP="005448E2">
            <w:pPr>
              <w:pStyle w:val="Textoindependiente"/>
              <w:rPr>
                <w:rFonts w:ascii="Verdana" w:hAnsi="Verdana"/>
                <w:color w:val="auto"/>
                <w:szCs w:val="20"/>
              </w:rPr>
            </w:pPr>
            <w:r w:rsidRPr="00DB4FCC">
              <w:rPr>
                <w:rFonts w:ascii="Verdana" w:hAnsi="Verdana"/>
                <w:color w:val="auto"/>
                <w:szCs w:val="20"/>
              </w:rPr>
              <w:t>La idea detrás de este modelo es el desarrollo de una implantación del sistema inicial, exponerla a los comentarios del usuario, refinarla en N versiones hasta que se desarrolle el sistema adecuado. En la Figura 6 se observa cómo las actividades concurrentes: especificación, desarrollo y validación, se realizan durante el desarrollo de las versiones hasta llegar al producto final.</w:t>
            </w:r>
          </w:p>
          <w:p w:rsidR="005448E2" w:rsidRPr="00DB4FCC" w:rsidRDefault="005448E2" w:rsidP="005448E2">
            <w:pPr>
              <w:jc w:val="both"/>
              <w:rPr>
                <w:rFonts w:ascii="Verdana" w:hAnsi="Verdana"/>
                <w:color w:val="auto"/>
                <w:sz w:val="20"/>
                <w:szCs w:val="20"/>
              </w:rPr>
            </w:pPr>
            <w:r w:rsidRPr="00DB4FCC">
              <w:rPr>
                <w:rFonts w:ascii="Verdana" w:hAnsi="Verdana"/>
                <w:color w:val="auto"/>
                <w:sz w:val="20"/>
                <w:szCs w:val="20"/>
              </w:rPr>
              <w:t>Una ventaja de este modelo es que se obtiene una rápida realimentación del usuario, ya que las actividades de especificación, desarrollo y pruebas se ejecutan en cada iteración.</w:t>
            </w:r>
          </w:p>
          <w:p w:rsidR="005448E2" w:rsidRPr="00DB4FCC" w:rsidRDefault="005448E2" w:rsidP="005448E2">
            <w:pPr>
              <w:jc w:val="both"/>
              <w:rPr>
                <w:rFonts w:ascii="Verdana" w:hAnsi="Verdana"/>
                <w:color w:val="auto"/>
                <w:sz w:val="20"/>
                <w:szCs w:val="20"/>
              </w:rPr>
            </w:pPr>
          </w:p>
          <w:p w:rsidR="005448E2" w:rsidRPr="00DB4FCC" w:rsidRDefault="005448E2" w:rsidP="005448E2">
            <w:pPr>
              <w:pStyle w:val="Ttulo3"/>
              <w:outlineLvl w:val="2"/>
              <w:rPr>
                <w:color w:val="auto"/>
              </w:rPr>
            </w:pPr>
            <w:r w:rsidRPr="00DB4FCC">
              <w:rPr>
                <w:color w:val="auto"/>
              </w:rPr>
              <w:t>Desarrollo formal de sistemas</w:t>
            </w:r>
          </w:p>
          <w:p w:rsidR="005448E2" w:rsidRPr="00DB4FCC" w:rsidRDefault="005448E2" w:rsidP="005448E2">
            <w:pPr>
              <w:pStyle w:val="Textoindependiente"/>
              <w:rPr>
                <w:color w:val="auto"/>
              </w:rPr>
            </w:pPr>
            <w:r w:rsidRPr="00DB4FCC">
              <w:rPr>
                <w:color w:val="auto"/>
              </w:rPr>
              <w:t xml:space="preserve">Este modelo se basa en transformaciones formales de los requisitos hasta llegar a un programa ejecutable. </w:t>
            </w:r>
          </w:p>
          <w:p w:rsidR="005448E2" w:rsidRPr="00DB4FCC" w:rsidRDefault="005448E2" w:rsidP="005448E2">
            <w:pPr>
              <w:jc w:val="both"/>
              <w:rPr>
                <w:rFonts w:ascii="Verdana" w:hAnsi="Verdana"/>
                <w:color w:val="auto"/>
                <w:sz w:val="20"/>
                <w:szCs w:val="20"/>
              </w:rPr>
            </w:pPr>
          </w:p>
          <w:p w:rsidR="005448E2" w:rsidRPr="00DB4FCC" w:rsidRDefault="005448E2" w:rsidP="00601DC1">
            <w:pPr>
              <w:jc w:val="center"/>
              <w:rPr>
                <w:rFonts w:ascii="Verdana" w:hAnsi="Verdana"/>
                <w:color w:val="auto"/>
                <w:sz w:val="20"/>
                <w:szCs w:val="20"/>
              </w:rPr>
            </w:pPr>
          </w:p>
          <w:p w:rsidR="00A61665" w:rsidRPr="00DB4FCC" w:rsidRDefault="00A61665" w:rsidP="00A61665">
            <w:pPr>
              <w:jc w:val="both"/>
              <w:rPr>
                <w:rFonts w:ascii="Verdana" w:hAnsi="Verdana"/>
                <w:color w:val="auto"/>
                <w:sz w:val="20"/>
                <w:szCs w:val="20"/>
              </w:rPr>
            </w:pPr>
            <w:r w:rsidRPr="00DB4FCC">
              <w:rPr>
                <w:rFonts w:ascii="Verdana" w:hAnsi="Verdana"/>
                <w:color w:val="auto"/>
                <w:sz w:val="20"/>
                <w:szCs w:val="20"/>
              </w:rPr>
              <w:t xml:space="preserve">Recuperado de : </w:t>
            </w:r>
            <w:hyperlink r:id="rId15" w:history="1">
              <w:r w:rsidRPr="00DB4FCC">
                <w:rPr>
                  <w:rStyle w:val="Hipervnculo"/>
                  <w:rFonts w:ascii="Verdana" w:hAnsi="Verdana"/>
                  <w:color w:val="auto"/>
                  <w:sz w:val="20"/>
                  <w:szCs w:val="20"/>
                </w:rPr>
                <w:t>https://www.google.com.co/url?sa=t&amp;rct=j&amp;q=&amp;esrc=s&amp;source=web&amp;cd=4&amp;ved=0ahUKEwish6H7mMPSAhUFRSYKHXPjC2IQFggrMAM&amp;url=http%3A%2F%2Fwww.dsic.upv.es%2Fasignaturas%2Ffacultad%2Flsi%2Fdoc%2FIntroduccionProcesoSW.doc&amp;usg=AFQjCNGAyOzvxjChM6izsIaI_eLoQhtk2Q&amp;sig2=tl0xIddtWN3DqzRs6BIHWQ&amp;bvm=bv.148747831,d.eWE&amp;cad=rja</w:t>
              </w:r>
            </w:hyperlink>
          </w:p>
          <w:p w:rsidR="00A61665" w:rsidRPr="00DB4FCC" w:rsidRDefault="00A61665" w:rsidP="00A61665">
            <w:pPr>
              <w:jc w:val="both"/>
              <w:rPr>
                <w:rFonts w:ascii="Verdana" w:hAnsi="Verdana"/>
                <w:color w:val="auto"/>
                <w:sz w:val="20"/>
                <w:szCs w:val="20"/>
              </w:rPr>
            </w:pPr>
          </w:p>
        </w:tc>
        <w:tc>
          <w:tcPr>
            <w:tcW w:w="5634" w:type="dxa"/>
          </w:tcPr>
          <w:p w:rsidR="002D3121" w:rsidRPr="00DB4FCC" w:rsidRDefault="002D3121" w:rsidP="00601DC1">
            <w:pPr>
              <w:pStyle w:val="Textoindependiente"/>
              <w:keepNext/>
              <w:jc w:val="center"/>
              <w:rPr>
                <w:color w:val="auto"/>
              </w:rPr>
            </w:pPr>
          </w:p>
          <w:p w:rsidR="002740CD" w:rsidRPr="00DB4FCC" w:rsidRDefault="00FB1735" w:rsidP="00601DC1">
            <w:pPr>
              <w:pStyle w:val="Textoindependiente"/>
              <w:keepNext/>
              <w:jc w:val="center"/>
              <w:rPr>
                <w:color w:val="auto"/>
              </w:rPr>
            </w:pPr>
            <w:hyperlink r:id="rId16" w:history="1">
              <w:r w:rsidR="002740CD" w:rsidRPr="00DB4FCC">
                <w:rPr>
                  <w:rStyle w:val="Hipervnculo"/>
                  <w:color w:val="auto"/>
                </w:rPr>
                <w:t>http://3.bp.blogspot.com/-fSf5HMEIBNw/VdPzH5XGSGI/AAAAAAAAADU/Ikufr9wtX-Q/s1600/INTRODUCCION-AL-DESARROLLO.jpg</w:t>
              </w:r>
            </w:hyperlink>
          </w:p>
          <w:p w:rsidR="002740CD" w:rsidRPr="00DB4FCC" w:rsidRDefault="002740CD" w:rsidP="00601DC1">
            <w:pPr>
              <w:pStyle w:val="Textoindependiente"/>
              <w:keepNext/>
              <w:jc w:val="center"/>
              <w:rPr>
                <w:color w:val="auto"/>
              </w:rPr>
            </w:pPr>
          </w:p>
          <w:p w:rsidR="00601DC1" w:rsidRPr="00DB4FCC" w:rsidRDefault="00601DC1" w:rsidP="00601DC1">
            <w:pPr>
              <w:pStyle w:val="Textoindependiente"/>
              <w:keepNext/>
              <w:jc w:val="center"/>
              <w:rPr>
                <w:color w:val="auto"/>
              </w:rPr>
            </w:pPr>
            <w:r w:rsidRPr="00DB4FCC">
              <w:rPr>
                <w:noProof/>
                <w:color w:val="auto"/>
                <w:lang w:val="es-CO"/>
              </w:rPr>
              <w:drawing>
                <wp:inline distT="0" distB="0" distL="0" distR="0" wp14:anchorId="34459F62" wp14:editId="6E003AD4">
                  <wp:extent cx="3171825" cy="1819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1819275"/>
                          </a:xfrm>
                          <a:prstGeom prst="rect">
                            <a:avLst/>
                          </a:prstGeom>
                          <a:blipFill dpi="0" rotWithShape="0">
                            <a:blip/>
                            <a:srcRect/>
                            <a:stretch>
                              <a:fillRect/>
                            </a:stretch>
                          </a:blipFill>
                          <a:ln>
                            <a:noFill/>
                          </a:ln>
                        </pic:spPr>
                      </pic:pic>
                    </a:graphicData>
                  </a:graphic>
                </wp:inline>
              </w:drawing>
            </w:r>
          </w:p>
          <w:p w:rsidR="00441DCA" w:rsidRPr="00DB4FCC" w:rsidRDefault="00601DC1" w:rsidP="00601DC1">
            <w:pPr>
              <w:jc w:val="center"/>
              <w:rPr>
                <w:color w:val="auto"/>
              </w:rPr>
            </w:pPr>
            <w:r w:rsidRPr="00DB4FCC">
              <w:rPr>
                <w:color w:val="auto"/>
              </w:rPr>
              <w:t>Imagen1</w:t>
            </w:r>
          </w:p>
          <w:p w:rsidR="005448E2" w:rsidRPr="00DB4FCC" w:rsidRDefault="005448E2" w:rsidP="00601DC1">
            <w:pPr>
              <w:jc w:val="center"/>
              <w:rPr>
                <w:color w:val="auto"/>
              </w:rPr>
            </w:pPr>
          </w:p>
          <w:p w:rsidR="005448E2" w:rsidRPr="00DB4FCC" w:rsidRDefault="005448E2" w:rsidP="00601DC1">
            <w:pPr>
              <w:jc w:val="center"/>
              <w:rPr>
                <w:color w:val="auto"/>
              </w:rPr>
            </w:pPr>
            <w:r w:rsidRPr="00DB4FCC">
              <w:rPr>
                <w:noProof/>
                <w:color w:val="auto"/>
              </w:rPr>
              <w:lastRenderedPageBreak/>
              <w:drawing>
                <wp:inline distT="0" distB="0" distL="0" distR="0" wp14:anchorId="51CF7601" wp14:editId="1EEEE1F3">
                  <wp:extent cx="3466906" cy="1381125"/>
                  <wp:effectExtent l="0" t="0" r="0" b="0"/>
                  <wp:docPr id="7" name="Imagen 7" descr="bal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lz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6906" cy="1381125"/>
                          </a:xfrm>
                          <a:prstGeom prst="rect">
                            <a:avLst/>
                          </a:prstGeom>
                          <a:noFill/>
                          <a:ln>
                            <a:noFill/>
                          </a:ln>
                        </pic:spPr>
                      </pic:pic>
                    </a:graphicData>
                  </a:graphic>
                </wp:inline>
              </w:drawing>
            </w:r>
          </w:p>
          <w:p w:rsidR="005448E2" w:rsidRPr="00DB4FCC" w:rsidRDefault="005448E2" w:rsidP="005448E2">
            <w:pPr>
              <w:jc w:val="center"/>
              <w:rPr>
                <w:color w:val="auto"/>
              </w:rPr>
            </w:pPr>
            <w:r w:rsidRPr="00DB4FCC">
              <w:rPr>
                <w:color w:val="auto"/>
              </w:rPr>
              <w:t>Imagen 2</w:t>
            </w:r>
          </w:p>
          <w:p w:rsidR="002740CD" w:rsidRPr="00DB4FCC" w:rsidRDefault="002740CD" w:rsidP="005448E2">
            <w:pPr>
              <w:jc w:val="center"/>
              <w:rPr>
                <w:color w:val="auto"/>
              </w:rPr>
            </w:pPr>
          </w:p>
          <w:p w:rsidR="002740CD" w:rsidRPr="00DB4FCC" w:rsidRDefault="00FB1735" w:rsidP="005448E2">
            <w:pPr>
              <w:jc w:val="center"/>
              <w:rPr>
                <w:color w:val="auto"/>
              </w:rPr>
            </w:pPr>
            <w:hyperlink r:id="rId19" w:history="1">
              <w:r w:rsidR="002740CD" w:rsidRPr="00DB4FCC">
                <w:rPr>
                  <w:rStyle w:val="Hipervnculo"/>
                  <w:color w:val="auto"/>
                </w:rPr>
                <w:t>http://3.bp.blogspot.com/_ltFmdWrPtco/TKVUI2GDsfI/AAAAAAAAAAk/1qGBKVUYky0/s1600/imagev.gif</w:t>
              </w:r>
            </w:hyperlink>
          </w:p>
          <w:p w:rsidR="002740CD" w:rsidRPr="00DB4FCC" w:rsidRDefault="002740CD" w:rsidP="005448E2">
            <w:pPr>
              <w:jc w:val="center"/>
              <w:rPr>
                <w:color w:val="auto"/>
              </w:rPr>
            </w:pPr>
          </w:p>
          <w:p w:rsidR="002740CD" w:rsidRPr="00DB4FCC" w:rsidRDefault="00FB1735" w:rsidP="005448E2">
            <w:pPr>
              <w:jc w:val="center"/>
              <w:rPr>
                <w:color w:val="auto"/>
              </w:rPr>
            </w:pPr>
            <w:hyperlink r:id="rId20" w:history="1">
              <w:r w:rsidR="002740CD" w:rsidRPr="00DB4FCC">
                <w:rPr>
                  <w:rStyle w:val="Hipervnculo"/>
                  <w:color w:val="auto"/>
                </w:rPr>
                <w:t>http://1.bp.blogspot.com/-0wz1Z9otpAw/USLGQu3MtnI/AAAAAAAAADE/qb8H-pKJX84/s1600/soft12.jpg</w:t>
              </w:r>
            </w:hyperlink>
          </w:p>
          <w:p w:rsidR="002740CD" w:rsidRPr="00DB4FCC" w:rsidRDefault="002740CD" w:rsidP="005448E2">
            <w:pPr>
              <w:jc w:val="center"/>
              <w:rPr>
                <w:color w:val="auto"/>
              </w:rPr>
            </w:pPr>
          </w:p>
        </w:tc>
      </w:tr>
    </w:tbl>
    <w:p w:rsidR="003A57EC" w:rsidRPr="00DB4FCC" w:rsidRDefault="003A57EC">
      <w:pPr>
        <w:rPr>
          <w:color w:val="auto"/>
        </w:rPr>
      </w:pPr>
    </w:p>
    <w:tbl>
      <w:tblPr>
        <w:tblStyle w:val="24"/>
        <w:tblW w:w="142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2"/>
        <w:gridCol w:w="5634"/>
      </w:tblGrid>
      <w:tr w:rsidR="00DB4FCC" w:rsidRPr="00DB4FCC" w:rsidTr="005B3280">
        <w:tc>
          <w:tcPr>
            <w:tcW w:w="8642" w:type="dxa"/>
          </w:tcPr>
          <w:p w:rsidR="00441DCA" w:rsidRPr="00DB4FCC" w:rsidRDefault="00441DCA" w:rsidP="005B3280">
            <w:pPr>
              <w:rPr>
                <w:color w:val="auto"/>
              </w:rPr>
            </w:pPr>
            <w:r w:rsidRPr="00DB4FCC">
              <w:rPr>
                <w:rFonts w:ascii="Verdana" w:eastAsia="Verdana" w:hAnsi="Verdana" w:cs="Verdana"/>
                <w:color w:val="auto"/>
              </w:rPr>
              <w:t>Sección de texto</w:t>
            </w:r>
            <w:r w:rsidR="00BC16C9" w:rsidRPr="00DB4FCC">
              <w:rPr>
                <w:rFonts w:ascii="Verdana" w:eastAsia="Verdana" w:hAnsi="Verdana" w:cs="Verdana"/>
                <w:color w:val="auto"/>
              </w:rPr>
              <w:t xml:space="preserve"> (DESARROLLO DE SOFTWARE)</w:t>
            </w:r>
          </w:p>
        </w:tc>
        <w:tc>
          <w:tcPr>
            <w:tcW w:w="5634" w:type="dxa"/>
          </w:tcPr>
          <w:p w:rsidR="00441DCA" w:rsidRPr="00DB4FCC" w:rsidRDefault="00441DCA" w:rsidP="005B3280">
            <w:pPr>
              <w:rPr>
                <w:color w:val="auto"/>
              </w:rPr>
            </w:pPr>
            <w:r w:rsidRPr="00DB4FCC">
              <w:rPr>
                <w:rFonts w:ascii="Verdana" w:eastAsia="Verdana" w:hAnsi="Verdana" w:cs="Verdana"/>
                <w:color w:val="auto"/>
              </w:rPr>
              <w:t>Sección de imágenes</w:t>
            </w:r>
          </w:p>
        </w:tc>
      </w:tr>
      <w:tr w:rsidR="00DB4FCC" w:rsidRPr="00DB4FCC" w:rsidTr="005B3280">
        <w:tc>
          <w:tcPr>
            <w:tcW w:w="8642" w:type="dxa"/>
          </w:tcPr>
          <w:p w:rsidR="00BC16C9" w:rsidRPr="00DB4FCC" w:rsidRDefault="00BC16C9" w:rsidP="00D12F58">
            <w:pPr>
              <w:jc w:val="both"/>
              <w:rPr>
                <w:rFonts w:ascii="Verdana" w:hAnsi="Verdana"/>
                <w:color w:val="auto"/>
                <w:sz w:val="20"/>
                <w:szCs w:val="20"/>
              </w:rPr>
            </w:pPr>
            <w:r w:rsidRPr="00DB4FCC">
              <w:rPr>
                <w:rFonts w:ascii="Verdana" w:hAnsi="Verdana"/>
                <w:color w:val="auto"/>
                <w:sz w:val="20"/>
                <w:szCs w:val="20"/>
              </w:rPr>
              <w:t>Desarrollar un </w:t>
            </w:r>
            <w:hyperlink r:id="rId21" w:tooltip="Software" w:history="1">
              <w:r w:rsidRPr="00DB4FCC">
                <w:rPr>
                  <w:rStyle w:val="Hipervnculo"/>
                  <w:rFonts w:ascii="Verdana" w:hAnsi="Verdana"/>
                  <w:color w:val="auto"/>
                  <w:sz w:val="20"/>
                  <w:szCs w:val="20"/>
                  <w:u w:val="none"/>
                </w:rPr>
                <w:t>software</w:t>
              </w:r>
            </w:hyperlink>
            <w:r w:rsidRPr="00DB4FCC">
              <w:rPr>
                <w:rFonts w:ascii="Verdana" w:hAnsi="Verdana"/>
                <w:color w:val="auto"/>
                <w:sz w:val="20"/>
                <w:szCs w:val="20"/>
              </w:rPr>
              <w:t> significa construirlo simplemente mediante su descripción. Esta es una muy buena razón para considerar la actividad de desarrollo de software como una </w:t>
            </w:r>
            <w:hyperlink r:id="rId22" w:tooltip="Ingeniería de Software" w:history="1">
              <w:r w:rsidRPr="00DB4FCC">
                <w:rPr>
                  <w:rStyle w:val="Hipervnculo"/>
                  <w:rFonts w:ascii="Verdana" w:hAnsi="Verdana"/>
                  <w:color w:val="auto"/>
                  <w:sz w:val="20"/>
                  <w:szCs w:val="20"/>
                  <w:u w:val="none"/>
                </w:rPr>
                <w:t>ingeniería</w:t>
              </w:r>
            </w:hyperlink>
            <w:r w:rsidRPr="00DB4FCC">
              <w:rPr>
                <w:rFonts w:ascii="Verdana" w:hAnsi="Verdana"/>
                <w:color w:val="auto"/>
                <w:sz w:val="20"/>
                <w:szCs w:val="20"/>
              </w:rPr>
              <w:t>. En un nivel más general, la relación existente entre un software y su entorno es clara ya que el software es introducido en el mundo de modo de provocar ciertos efectos en el mismo.</w:t>
            </w:r>
          </w:p>
          <w:p w:rsidR="00BC16C9" w:rsidRPr="00DB4FCC" w:rsidRDefault="00BC16C9" w:rsidP="00D12F58">
            <w:pPr>
              <w:jc w:val="both"/>
              <w:rPr>
                <w:rFonts w:ascii="Verdana" w:hAnsi="Verdana"/>
                <w:color w:val="auto"/>
                <w:sz w:val="20"/>
                <w:szCs w:val="20"/>
              </w:rPr>
            </w:pPr>
            <w:r w:rsidRPr="00DB4FCC">
              <w:rPr>
                <w:rFonts w:ascii="Verdana" w:hAnsi="Verdana"/>
                <w:color w:val="auto"/>
                <w:sz w:val="20"/>
                <w:szCs w:val="20"/>
              </w:rPr>
              <w:t>Aquellas partes del mundo que afectarán al software y que serán afectadas por él será el </w:t>
            </w:r>
            <w:hyperlink r:id="rId23" w:tooltip="Dominio de Aplicación (la página no existe)" w:history="1">
              <w:r w:rsidRPr="00DB4FCC">
                <w:rPr>
                  <w:rStyle w:val="Hipervnculo"/>
                  <w:rFonts w:ascii="Verdana" w:hAnsi="Verdana"/>
                  <w:color w:val="auto"/>
                  <w:sz w:val="20"/>
                  <w:szCs w:val="20"/>
                  <w:u w:val="none"/>
                </w:rPr>
                <w:t>Dominio de Aplicación</w:t>
              </w:r>
            </w:hyperlink>
            <w:r w:rsidRPr="00DB4FCC">
              <w:rPr>
                <w:rFonts w:ascii="Verdana" w:hAnsi="Verdana"/>
                <w:color w:val="auto"/>
                <w:sz w:val="20"/>
                <w:szCs w:val="20"/>
              </w:rPr>
              <w:t>. Es allí donde los </w:t>
            </w:r>
            <w:hyperlink r:id="rId24" w:tooltip="Usuarios" w:history="1">
              <w:r w:rsidRPr="00DB4FCC">
                <w:rPr>
                  <w:rStyle w:val="Hipervnculo"/>
                  <w:rFonts w:ascii="Verdana" w:hAnsi="Verdana"/>
                  <w:color w:val="auto"/>
                  <w:sz w:val="20"/>
                  <w:szCs w:val="20"/>
                  <w:u w:val="none"/>
                </w:rPr>
                <w:t>usuarios</w:t>
              </w:r>
            </w:hyperlink>
            <w:r w:rsidRPr="00DB4FCC">
              <w:rPr>
                <w:rFonts w:ascii="Verdana" w:hAnsi="Verdana"/>
                <w:color w:val="auto"/>
                <w:sz w:val="20"/>
                <w:szCs w:val="20"/>
              </w:rPr>
              <w:t> o </w:t>
            </w:r>
            <w:hyperlink r:id="rId25" w:tooltip="Clientes" w:history="1">
              <w:r w:rsidRPr="00DB4FCC">
                <w:rPr>
                  <w:rStyle w:val="Hipervnculo"/>
                  <w:rFonts w:ascii="Verdana" w:hAnsi="Verdana"/>
                  <w:color w:val="auto"/>
                  <w:sz w:val="20"/>
                  <w:szCs w:val="20"/>
                  <w:u w:val="none"/>
                </w:rPr>
                <w:t>clientes</w:t>
              </w:r>
            </w:hyperlink>
            <w:r w:rsidRPr="00DB4FCC">
              <w:rPr>
                <w:rFonts w:ascii="Verdana" w:hAnsi="Verdana"/>
                <w:color w:val="auto"/>
                <w:sz w:val="20"/>
                <w:szCs w:val="20"/>
              </w:rPr>
              <w:t> observarán si el desarrollo del software ha cumplido su propósito.</w:t>
            </w:r>
          </w:p>
          <w:p w:rsidR="00BC16C9" w:rsidRPr="00DB4FCC" w:rsidRDefault="00BC16C9" w:rsidP="00D12F58">
            <w:pPr>
              <w:jc w:val="both"/>
              <w:rPr>
                <w:rFonts w:ascii="Verdana" w:hAnsi="Verdana"/>
                <w:color w:val="auto"/>
                <w:sz w:val="20"/>
                <w:szCs w:val="20"/>
              </w:rPr>
            </w:pPr>
            <w:r w:rsidRPr="00DB4FCC">
              <w:rPr>
                <w:rFonts w:ascii="Verdana" w:hAnsi="Verdana"/>
                <w:color w:val="auto"/>
                <w:sz w:val="20"/>
                <w:szCs w:val="20"/>
              </w:rPr>
              <w:t>Una de las mayores deficiencias en la práctica de construcción de software es la poca atención que se presta a la discusión del problema. En general los desarrolladores se centran en la solución dejando el problema inexplorado. El problema a resolver debe ser deducido a partir de su solución.</w:t>
            </w:r>
          </w:p>
          <w:p w:rsidR="00BC16C9" w:rsidRPr="00DB4FCC" w:rsidRDefault="00BC16C9" w:rsidP="00D12F58">
            <w:pPr>
              <w:jc w:val="both"/>
              <w:rPr>
                <w:rFonts w:ascii="Verdana" w:hAnsi="Verdana"/>
                <w:color w:val="auto"/>
                <w:sz w:val="20"/>
                <w:szCs w:val="20"/>
              </w:rPr>
            </w:pPr>
            <w:r w:rsidRPr="00DB4FCC">
              <w:rPr>
                <w:rFonts w:ascii="Verdana" w:hAnsi="Verdana"/>
                <w:color w:val="auto"/>
                <w:sz w:val="20"/>
                <w:szCs w:val="20"/>
              </w:rPr>
              <w:t>Esta aproximación orientada a la solución puede funcionar en campos donde todos los problemas son bien conocidos, clasificados e investigados, donde la innovación se ve en la detección de nuevas soluciones a viejos problemas.</w:t>
            </w:r>
          </w:p>
          <w:p w:rsidR="00BC16C9" w:rsidRPr="00DB4FCC" w:rsidRDefault="00BC16C9" w:rsidP="00D12F58">
            <w:pPr>
              <w:jc w:val="both"/>
              <w:rPr>
                <w:rFonts w:ascii="Verdana" w:hAnsi="Verdana"/>
                <w:color w:val="auto"/>
                <w:sz w:val="20"/>
                <w:szCs w:val="20"/>
              </w:rPr>
            </w:pPr>
            <w:r w:rsidRPr="00DB4FCC">
              <w:rPr>
                <w:rFonts w:ascii="Verdana" w:hAnsi="Verdana"/>
                <w:color w:val="auto"/>
                <w:sz w:val="20"/>
                <w:szCs w:val="20"/>
              </w:rPr>
              <w:t>Pero el desarrollo de software no es un campo con tales características. La versatilidad de las </w:t>
            </w:r>
            <w:hyperlink r:id="rId26" w:tooltip="Computadora" w:history="1">
              <w:r w:rsidRPr="00DB4FCC">
                <w:rPr>
                  <w:rStyle w:val="Hipervnculo"/>
                  <w:rFonts w:ascii="Verdana" w:hAnsi="Verdana"/>
                  <w:color w:val="auto"/>
                  <w:sz w:val="20"/>
                  <w:szCs w:val="20"/>
                  <w:u w:val="none"/>
                </w:rPr>
                <w:t>computadoras</w:t>
              </w:r>
            </w:hyperlink>
            <w:r w:rsidRPr="00DB4FCC">
              <w:rPr>
                <w:rFonts w:ascii="Verdana" w:hAnsi="Verdana"/>
                <w:color w:val="auto"/>
                <w:sz w:val="20"/>
                <w:szCs w:val="20"/>
              </w:rPr>
              <w:t> y su rápida evolución hace que exista un repertorio de problemas en constante cambio y cuya solución software sea de enorme importancia.</w:t>
            </w:r>
          </w:p>
          <w:p w:rsidR="00BC16C9" w:rsidRPr="00DB4FCC" w:rsidRDefault="00BC16C9" w:rsidP="00D12F58">
            <w:pPr>
              <w:jc w:val="both"/>
              <w:rPr>
                <w:rFonts w:ascii="Verdana" w:hAnsi="Verdana"/>
                <w:color w:val="auto"/>
                <w:sz w:val="20"/>
                <w:szCs w:val="20"/>
              </w:rPr>
            </w:pPr>
          </w:p>
          <w:p w:rsidR="00BC16C9" w:rsidRPr="00DB4FCC" w:rsidRDefault="00D12F58" w:rsidP="00D12F58">
            <w:pPr>
              <w:jc w:val="both"/>
              <w:rPr>
                <w:rFonts w:ascii="Verdana" w:hAnsi="Verdana"/>
                <w:b/>
                <w:color w:val="auto"/>
                <w:sz w:val="22"/>
                <w:szCs w:val="20"/>
              </w:rPr>
            </w:pPr>
            <w:r w:rsidRPr="00DB4FCC">
              <w:rPr>
                <w:rFonts w:ascii="Verdana" w:hAnsi="Verdana"/>
                <w:b/>
                <w:color w:val="auto"/>
                <w:sz w:val="22"/>
                <w:szCs w:val="20"/>
              </w:rPr>
              <w:t>DESARROLLO DEL SOFTWARE</w:t>
            </w:r>
          </w:p>
          <w:p w:rsidR="00BC16C9" w:rsidRPr="00DB4FCC" w:rsidRDefault="00BC16C9" w:rsidP="00D12F58">
            <w:pPr>
              <w:jc w:val="both"/>
              <w:rPr>
                <w:rFonts w:ascii="Verdana" w:hAnsi="Verdana"/>
                <w:color w:val="auto"/>
                <w:sz w:val="20"/>
                <w:szCs w:val="20"/>
              </w:rPr>
            </w:pPr>
            <w:r w:rsidRPr="00DB4FCC">
              <w:rPr>
                <w:rFonts w:ascii="Verdana" w:hAnsi="Verdana"/>
                <w:color w:val="auto"/>
                <w:sz w:val="20"/>
                <w:szCs w:val="20"/>
              </w:rPr>
              <w:t>Cuando se va desarrollar un software intervienen muchas personas como lo es el cliente que es el que tiene el problema en su </w:t>
            </w:r>
            <w:hyperlink r:id="rId27" w:tooltip="Empresa" w:history="1">
              <w:r w:rsidRPr="00DB4FCC">
                <w:rPr>
                  <w:rStyle w:val="Hipervnculo"/>
                  <w:rFonts w:ascii="Verdana" w:hAnsi="Verdana"/>
                  <w:color w:val="auto"/>
                  <w:sz w:val="20"/>
                  <w:szCs w:val="20"/>
                  <w:u w:val="none"/>
                </w:rPr>
                <w:t>empresa</w:t>
              </w:r>
            </w:hyperlink>
            <w:r w:rsidRPr="00DB4FCC">
              <w:rPr>
                <w:rFonts w:ascii="Verdana" w:hAnsi="Verdana"/>
                <w:color w:val="auto"/>
                <w:sz w:val="20"/>
                <w:szCs w:val="20"/>
              </w:rPr>
              <w:t> y desea que sea solucionado, para esto existe el </w:t>
            </w:r>
            <w:hyperlink r:id="rId28" w:tooltip="Analista de Sistema (la página no existe)" w:history="1">
              <w:r w:rsidRPr="00DB4FCC">
                <w:rPr>
                  <w:rStyle w:val="Hipervnculo"/>
                  <w:rFonts w:ascii="Verdana" w:hAnsi="Verdana"/>
                  <w:color w:val="auto"/>
                  <w:sz w:val="20"/>
                  <w:szCs w:val="20"/>
                  <w:u w:val="none"/>
                </w:rPr>
                <w:t>Analista de Sistema</w:t>
              </w:r>
            </w:hyperlink>
            <w:r w:rsidRPr="00DB4FCC">
              <w:rPr>
                <w:rFonts w:ascii="Verdana" w:hAnsi="Verdana"/>
                <w:color w:val="auto"/>
                <w:sz w:val="20"/>
                <w:szCs w:val="20"/>
              </w:rPr>
              <w:t xml:space="preserve"> que es el encargado de </w:t>
            </w:r>
            <w:r w:rsidRPr="00DB4FCC">
              <w:rPr>
                <w:rFonts w:ascii="Verdana" w:hAnsi="Verdana"/>
                <w:color w:val="auto"/>
                <w:sz w:val="20"/>
                <w:szCs w:val="20"/>
              </w:rPr>
              <w:lastRenderedPageBreak/>
              <w:t>hacerle llegar todos los requerimientos y necesidades que tiene el cliente a los programadores que son las personas encargadas de realizar lo que es la codificación y </w:t>
            </w:r>
            <w:hyperlink r:id="rId29" w:tooltip="Diseño" w:history="1">
              <w:r w:rsidRPr="00DB4FCC">
                <w:rPr>
                  <w:rStyle w:val="Hipervnculo"/>
                  <w:rFonts w:ascii="Verdana" w:hAnsi="Verdana"/>
                  <w:color w:val="auto"/>
                  <w:sz w:val="20"/>
                  <w:szCs w:val="20"/>
                  <w:u w:val="none"/>
                </w:rPr>
                <w:t>diseño</w:t>
              </w:r>
            </w:hyperlink>
            <w:r w:rsidRPr="00DB4FCC">
              <w:rPr>
                <w:rFonts w:ascii="Verdana" w:hAnsi="Verdana"/>
                <w:color w:val="auto"/>
                <w:sz w:val="20"/>
                <w:szCs w:val="20"/>
              </w:rPr>
              <w:t> del sistema para después probarlo y lo instalan al cliente. Es así como intervienen varias personas ya que una sola persona no podría determinar todo lo necesario lo más seguro que le haga falta algún requerimiento o alguna parte del nuevo sistema y entre más estén involucradas mejor para cubrir con todos los requerimientos del sistema.</w:t>
            </w:r>
          </w:p>
          <w:p w:rsidR="00D568DE" w:rsidRPr="00DB4FCC" w:rsidRDefault="00D568DE" w:rsidP="00D12F58">
            <w:pPr>
              <w:jc w:val="both"/>
              <w:rPr>
                <w:rFonts w:ascii="Verdana" w:hAnsi="Verdana"/>
                <w:color w:val="auto"/>
                <w:sz w:val="20"/>
                <w:szCs w:val="20"/>
              </w:rPr>
            </w:pPr>
          </w:p>
          <w:p w:rsidR="00D568DE" w:rsidRPr="00DB4FCC" w:rsidRDefault="00D12F58" w:rsidP="00D12F58">
            <w:pPr>
              <w:jc w:val="center"/>
              <w:rPr>
                <w:rFonts w:ascii="Verdana" w:hAnsi="Verdana"/>
                <w:b/>
                <w:color w:val="auto"/>
                <w:sz w:val="22"/>
                <w:szCs w:val="20"/>
              </w:rPr>
            </w:pPr>
            <w:r w:rsidRPr="00DB4FCC">
              <w:rPr>
                <w:rFonts w:ascii="Verdana" w:hAnsi="Verdana"/>
                <w:b/>
                <w:color w:val="auto"/>
                <w:sz w:val="22"/>
                <w:szCs w:val="20"/>
              </w:rPr>
              <w:t>FASES DEL PROCESO DE DESARROLLO DE SOFTWARE</w:t>
            </w:r>
          </w:p>
          <w:p w:rsidR="00D568DE" w:rsidRPr="00DB4FCC" w:rsidRDefault="00D568DE" w:rsidP="00D12F58">
            <w:pPr>
              <w:jc w:val="both"/>
              <w:rPr>
                <w:rFonts w:ascii="Verdana" w:hAnsi="Verdana"/>
                <w:color w:val="auto"/>
                <w:sz w:val="20"/>
                <w:szCs w:val="20"/>
              </w:rPr>
            </w:pPr>
          </w:p>
          <w:p w:rsidR="00D568DE" w:rsidRPr="00DB4FCC" w:rsidRDefault="00FB1735" w:rsidP="00D12F58">
            <w:pPr>
              <w:jc w:val="both"/>
              <w:rPr>
                <w:rFonts w:ascii="Verdana" w:hAnsi="Verdana"/>
                <w:color w:val="auto"/>
                <w:sz w:val="20"/>
                <w:szCs w:val="20"/>
              </w:rPr>
            </w:pPr>
            <w:hyperlink r:id="rId30" w:history="1">
              <w:r w:rsidR="00D568DE" w:rsidRPr="00DB4FCC">
                <w:rPr>
                  <w:rStyle w:val="Hipervnculo"/>
                  <w:rFonts w:ascii="Verdana" w:hAnsi="Verdana"/>
                  <w:color w:val="auto"/>
                  <w:sz w:val="20"/>
                  <w:szCs w:val="20"/>
                  <w:u w:val="none"/>
                </w:rPr>
                <w:t>https://www.ecured.cu/images/thumb/8/89/Esquema_desarrollo_software.jpg/200px-Esquema_desarrollo_software.jpg</w:t>
              </w:r>
            </w:hyperlink>
          </w:p>
          <w:p w:rsidR="00D568DE" w:rsidRPr="00DB4FCC" w:rsidRDefault="00D568DE" w:rsidP="00D12F58">
            <w:pPr>
              <w:jc w:val="both"/>
              <w:rPr>
                <w:rFonts w:ascii="Verdana" w:hAnsi="Verdana"/>
                <w:color w:val="auto"/>
                <w:sz w:val="20"/>
                <w:szCs w:val="20"/>
              </w:rPr>
            </w:pPr>
          </w:p>
          <w:p w:rsidR="00BC16C9" w:rsidRPr="00DB4FCC" w:rsidRDefault="00D568DE" w:rsidP="00D12F58">
            <w:pPr>
              <w:jc w:val="both"/>
              <w:rPr>
                <w:rFonts w:ascii="Verdana" w:hAnsi="Verdana"/>
                <w:color w:val="auto"/>
                <w:sz w:val="20"/>
                <w:szCs w:val="20"/>
              </w:rPr>
            </w:pPr>
            <w:r w:rsidRPr="00DB4FCC">
              <w:rPr>
                <w:rFonts w:ascii="Verdana" w:hAnsi="Verdana"/>
                <w:color w:val="auto"/>
                <w:sz w:val="20"/>
                <w:szCs w:val="20"/>
              </w:rPr>
              <w:t>Extraer los requisitos de un </w:t>
            </w:r>
            <w:hyperlink r:id="rId31" w:tooltip="Producto" w:history="1">
              <w:r w:rsidRPr="00DB4FCC">
                <w:rPr>
                  <w:rStyle w:val="Hipervnculo"/>
                  <w:rFonts w:ascii="Verdana" w:hAnsi="Verdana"/>
                  <w:color w:val="auto"/>
                  <w:sz w:val="20"/>
                  <w:szCs w:val="20"/>
                  <w:u w:val="none"/>
                </w:rPr>
                <w:t>producto</w:t>
              </w:r>
            </w:hyperlink>
            <w:r w:rsidRPr="00DB4FCC">
              <w:rPr>
                <w:rFonts w:ascii="Verdana" w:hAnsi="Verdana"/>
                <w:color w:val="auto"/>
                <w:sz w:val="20"/>
                <w:szCs w:val="20"/>
              </w:rPr>
              <w:t> de software es la primera etapa para crearlo. Mientras que los clientes piensan que ellos saben lo que el software tiene que hacer, se requiere de </w:t>
            </w:r>
            <w:hyperlink r:id="rId32" w:tooltip="Habilidad" w:history="1">
              <w:r w:rsidRPr="00DB4FCC">
                <w:rPr>
                  <w:rStyle w:val="Hipervnculo"/>
                  <w:rFonts w:ascii="Verdana" w:hAnsi="Verdana"/>
                  <w:color w:val="auto"/>
                  <w:sz w:val="20"/>
                  <w:szCs w:val="20"/>
                  <w:u w:val="none"/>
                </w:rPr>
                <w:t>habilidad</w:t>
              </w:r>
            </w:hyperlink>
            <w:r w:rsidRPr="00DB4FCC">
              <w:rPr>
                <w:rFonts w:ascii="Verdana" w:hAnsi="Verdana"/>
                <w:color w:val="auto"/>
                <w:sz w:val="20"/>
                <w:szCs w:val="20"/>
              </w:rPr>
              <w:t> y experiencia en la ingeniería de software para reconocer requisitos incompletos, ambiguos o contradictorios. El resultado del </w:t>
            </w:r>
            <w:hyperlink r:id="rId33" w:tooltip="Análisis" w:history="1">
              <w:r w:rsidRPr="00DB4FCC">
                <w:rPr>
                  <w:rStyle w:val="Hipervnculo"/>
                  <w:rFonts w:ascii="Verdana" w:hAnsi="Verdana"/>
                  <w:color w:val="auto"/>
                  <w:sz w:val="20"/>
                  <w:szCs w:val="20"/>
                  <w:u w:val="none"/>
                </w:rPr>
                <w:t>análisis</w:t>
              </w:r>
            </w:hyperlink>
            <w:r w:rsidRPr="00DB4FCC">
              <w:rPr>
                <w:rFonts w:ascii="Verdana" w:hAnsi="Verdana"/>
                <w:color w:val="auto"/>
                <w:sz w:val="20"/>
                <w:szCs w:val="20"/>
              </w:rPr>
              <w:t> de requisitos con el cliente se plasma en el documento ERS, Especificación de Requerimientos del Sistema, cuya estructura puede venir definida por varios estándares, tales como CMM-I. Asimismo, se define un </w:t>
            </w:r>
            <w:hyperlink r:id="rId34" w:tooltip="Diagrama" w:history="1">
              <w:r w:rsidRPr="00DB4FCC">
                <w:rPr>
                  <w:rStyle w:val="Hipervnculo"/>
                  <w:rFonts w:ascii="Verdana" w:hAnsi="Verdana"/>
                  <w:color w:val="auto"/>
                  <w:sz w:val="20"/>
                  <w:szCs w:val="20"/>
                  <w:u w:val="none"/>
                </w:rPr>
                <w:t>diagrama</w:t>
              </w:r>
            </w:hyperlink>
            <w:r w:rsidRPr="00DB4FCC">
              <w:rPr>
                <w:rFonts w:ascii="Verdana" w:hAnsi="Verdana"/>
                <w:color w:val="auto"/>
                <w:sz w:val="20"/>
                <w:szCs w:val="20"/>
              </w:rPr>
              <w:t xml:space="preserve"> de Entidad/Relación, en el que se plasman las principales entidades que participarán en el desarrollo del software. La captura, análisis y especificación de requisitos (incluso pruebas de ellos), es una parte crucial; de esta etapa depende en gran medida el logro de los objetivos finales. Se han ideado modelos y diversos procesos de trabajo para estos fines. Aunque aún no está formalizada, ya se habla de la Ingeniería de Requisitos. La IEEE </w:t>
            </w:r>
            <w:proofErr w:type="spellStart"/>
            <w:r w:rsidRPr="00DB4FCC">
              <w:rPr>
                <w:rFonts w:ascii="Verdana" w:hAnsi="Verdana"/>
                <w:color w:val="auto"/>
                <w:sz w:val="20"/>
                <w:szCs w:val="20"/>
              </w:rPr>
              <w:t>Std</w:t>
            </w:r>
            <w:proofErr w:type="spellEnd"/>
            <w:r w:rsidRPr="00DB4FCC">
              <w:rPr>
                <w:rFonts w:ascii="Verdana" w:hAnsi="Verdana"/>
                <w:color w:val="auto"/>
                <w:sz w:val="20"/>
                <w:szCs w:val="20"/>
              </w:rPr>
              <w:t xml:space="preserve">. 830-1998 normaliza la creación de las Especificaciones de Requisitos Software (Software </w:t>
            </w:r>
            <w:proofErr w:type="spellStart"/>
            <w:r w:rsidRPr="00DB4FCC">
              <w:rPr>
                <w:rFonts w:ascii="Verdana" w:hAnsi="Verdana"/>
                <w:color w:val="auto"/>
                <w:sz w:val="20"/>
                <w:szCs w:val="20"/>
              </w:rPr>
              <w:t>Requirements</w:t>
            </w:r>
            <w:proofErr w:type="spellEnd"/>
            <w:r w:rsidRPr="00DB4FCC">
              <w:rPr>
                <w:rFonts w:ascii="Verdana" w:hAnsi="Verdana"/>
                <w:color w:val="auto"/>
                <w:sz w:val="20"/>
                <w:szCs w:val="20"/>
              </w:rPr>
              <w:t xml:space="preserve"> </w:t>
            </w:r>
            <w:proofErr w:type="spellStart"/>
            <w:r w:rsidRPr="00DB4FCC">
              <w:rPr>
                <w:rFonts w:ascii="Verdana" w:hAnsi="Verdana"/>
                <w:color w:val="auto"/>
                <w:sz w:val="20"/>
                <w:szCs w:val="20"/>
              </w:rPr>
              <w:t>Specification</w:t>
            </w:r>
            <w:proofErr w:type="spellEnd"/>
            <w:r w:rsidRPr="00DB4FCC">
              <w:rPr>
                <w:rFonts w:ascii="Verdana" w:hAnsi="Verdana"/>
                <w:color w:val="auto"/>
                <w:sz w:val="20"/>
                <w:szCs w:val="20"/>
              </w:rPr>
              <w:t>).</w:t>
            </w:r>
          </w:p>
          <w:p w:rsidR="00D568DE" w:rsidRPr="00DB4FCC" w:rsidRDefault="00D568DE" w:rsidP="00D12F58">
            <w:pPr>
              <w:jc w:val="both"/>
              <w:rPr>
                <w:rFonts w:ascii="Verdana" w:hAnsi="Verdana"/>
                <w:color w:val="auto"/>
                <w:sz w:val="20"/>
                <w:szCs w:val="20"/>
              </w:rPr>
            </w:pPr>
          </w:p>
          <w:p w:rsidR="00D568DE" w:rsidRPr="00DB4FCC" w:rsidRDefault="00D12F58" w:rsidP="00D12F58">
            <w:pPr>
              <w:jc w:val="center"/>
              <w:rPr>
                <w:rFonts w:ascii="Verdana" w:hAnsi="Verdana"/>
                <w:b/>
                <w:color w:val="auto"/>
                <w:szCs w:val="20"/>
              </w:rPr>
            </w:pPr>
            <w:r w:rsidRPr="00DB4FCC">
              <w:rPr>
                <w:rFonts w:ascii="Verdana" w:hAnsi="Verdana"/>
                <w:b/>
                <w:color w:val="auto"/>
                <w:szCs w:val="20"/>
              </w:rPr>
              <w:t>DISEÑO Y ARQUITECTURA</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Se refiere a determinar cómo funcionará de forma general sin entrar en detalles. Consiste en incorporar consideraciones de la </w:t>
            </w:r>
            <w:hyperlink r:id="rId35" w:tooltip="Implementación tecnológica (la página no existe)" w:history="1">
              <w:r w:rsidRPr="00DB4FCC">
                <w:rPr>
                  <w:rStyle w:val="Hipervnculo"/>
                  <w:rFonts w:ascii="Verdana" w:hAnsi="Verdana"/>
                  <w:color w:val="auto"/>
                  <w:sz w:val="20"/>
                  <w:szCs w:val="20"/>
                  <w:u w:val="none"/>
                </w:rPr>
                <w:t>implementación tecnológica</w:t>
              </w:r>
            </w:hyperlink>
            <w:r w:rsidRPr="00DB4FCC">
              <w:rPr>
                <w:rFonts w:ascii="Verdana" w:hAnsi="Verdana"/>
                <w:color w:val="auto"/>
                <w:sz w:val="20"/>
                <w:szCs w:val="20"/>
              </w:rPr>
              <w:t>, como el </w:t>
            </w:r>
            <w:hyperlink r:id="rId36" w:tooltip="Hardware" w:history="1">
              <w:r w:rsidRPr="00DB4FCC">
                <w:rPr>
                  <w:rStyle w:val="Hipervnculo"/>
                  <w:rFonts w:ascii="Verdana" w:hAnsi="Verdana"/>
                  <w:color w:val="auto"/>
                  <w:sz w:val="20"/>
                  <w:szCs w:val="20"/>
                  <w:u w:val="none"/>
                </w:rPr>
                <w:t>hardware</w:t>
              </w:r>
            </w:hyperlink>
            <w:r w:rsidRPr="00DB4FCC">
              <w:rPr>
                <w:rFonts w:ascii="Verdana" w:hAnsi="Verdana"/>
                <w:color w:val="auto"/>
                <w:sz w:val="20"/>
                <w:szCs w:val="20"/>
              </w:rPr>
              <w:t>, la </w:t>
            </w:r>
            <w:hyperlink r:id="rId37" w:tooltip="Red" w:history="1">
              <w:r w:rsidRPr="00DB4FCC">
                <w:rPr>
                  <w:rStyle w:val="Hipervnculo"/>
                  <w:rFonts w:ascii="Verdana" w:hAnsi="Verdana"/>
                  <w:color w:val="auto"/>
                  <w:sz w:val="20"/>
                  <w:szCs w:val="20"/>
                  <w:u w:val="none"/>
                </w:rPr>
                <w:t>red</w:t>
              </w:r>
            </w:hyperlink>
            <w:r w:rsidRPr="00DB4FCC">
              <w:rPr>
                <w:rFonts w:ascii="Verdana" w:hAnsi="Verdana"/>
                <w:color w:val="auto"/>
                <w:sz w:val="20"/>
                <w:szCs w:val="20"/>
              </w:rPr>
              <w:t>, etc. Se definen los casos de uso para cubrir las funciones que realizará el sistema, y se transforman las entidades definidas en el análisis de requisitos en clases de diseño, obteniendo un modelo cercano a la </w:t>
            </w:r>
            <w:hyperlink r:id="rId38" w:tooltip="Programación orientada a objetos" w:history="1">
              <w:r w:rsidRPr="00DB4FCC">
                <w:rPr>
                  <w:rStyle w:val="Hipervnculo"/>
                  <w:rFonts w:ascii="Verdana" w:hAnsi="Verdana"/>
                  <w:color w:val="auto"/>
                  <w:sz w:val="20"/>
                  <w:szCs w:val="20"/>
                  <w:u w:val="none"/>
                </w:rPr>
                <w:t xml:space="preserve">programación </w:t>
              </w:r>
              <w:r w:rsidRPr="00DB4FCC">
                <w:rPr>
                  <w:rStyle w:val="Hipervnculo"/>
                  <w:rFonts w:ascii="Verdana" w:hAnsi="Verdana"/>
                  <w:color w:val="auto"/>
                  <w:sz w:val="20"/>
                  <w:szCs w:val="20"/>
                  <w:u w:val="none"/>
                </w:rPr>
                <w:lastRenderedPageBreak/>
                <w:t>orientada a objetos</w:t>
              </w:r>
            </w:hyperlink>
            <w:r w:rsidRPr="00DB4FCC">
              <w:rPr>
                <w:rFonts w:ascii="Verdana" w:hAnsi="Verdana"/>
                <w:color w:val="auto"/>
                <w:sz w:val="20"/>
                <w:szCs w:val="20"/>
              </w:rPr>
              <w:t>.</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Programación</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Reducir un diseño a código puede ser la parte más obvia del </w:t>
            </w:r>
            <w:hyperlink r:id="rId39" w:tooltip="Trabajo" w:history="1">
              <w:r w:rsidRPr="00DB4FCC">
                <w:rPr>
                  <w:rStyle w:val="Hipervnculo"/>
                  <w:rFonts w:ascii="Verdana" w:hAnsi="Verdana"/>
                  <w:color w:val="auto"/>
                  <w:sz w:val="20"/>
                  <w:szCs w:val="20"/>
                  <w:u w:val="none"/>
                </w:rPr>
                <w:t>trabajo</w:t>
              </w:r>
            </w:hyperlink>
            <w:r w:rsidRPr="00DB4FCC">
              <w:rPr>
                <w:rFonts w:ascii="Verdana" w:hAnsi="Verdana"/>
                <w:color w:val="auto"/>
                <w:sz w:val="20"/>
                <w:szCs w:val="20"/>
              </w:rPr>
              <w:t> de ingeniería de software, pero no es necesariamente la porción más larga. La complejidad y la duración de esta etapa está íntimamente ligada al o a los </w:t>
            </w:r>
            <w:hyperlink r:id="rId40" w:tooltip="Lenguaje de Programación" w:history="1">
              <w:r w:rsidRPr="00DB4FCC">
                <w:rPr>
                  <w:rStyle w:val="Hipervnculo"/>
                  <w:rFonts w:ascii="Verdana" w:hAnsi="Verdana"/>
                  <w:color w:val="auto"/>
                  <w:sz w:val="20"/>
                  <w:szCs w:val="20"/>
                  <w:u w:val="none"/>
                </w:rPr>
                <w:t>lenguajes de programación</w:t>
              </w:r>
            </w:hyperlink>
            <w:r w:rsidRPr="00DB4FCC">
              <w:rPr>
                <w:rFonts w:ascii="Verdana" w:hAnsi="Verdana"/>
                <w:color w:val="auto"/>
                <w:sz w:val="20"/>
                <w:szCs w:val="20"/>
              </w:rPr>
              <w:t> utilizados.</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Pruebas</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Consiste en comprobar que el software realice correctamente las tareas indicadas en la especificación. Una </w:t>
            </w:r>
            <w:hyperlink r:id="rId41" w:tooltip="Técnica" w:history="1">
              <w:r w:rsidRPr="00DB4FCC">
                <w:rPr>
                  <w:rStyle w:val="Hipervnculo"/>
                  <w:rFonts w:ascii="Verdana" w:hAnsi="Verdana"/>
                  <w:color w:val="auto"/>
                  <w:sz w:val="20"/>
                  <w:szCs w:val="20"/>
                  <w:u w:val="none"/>
                </w:rPr>
                <w:t>técnica</w:t>
              </w:r>
            </w:hyperlink>
            <w:r w:rsidRPr="00DB4FCC">
              <w:rPr>
                <w:rFonts w:ascii="Verdana" w:hAnsi="Verdana"/>
                <w:color w:val="auto"/>
                <w:sz w:val="20"/>
                <w:szCs w:val="20"/>
              </w:rPr>
              <w:t> de prueba es probar por separado cada módulo del software, y luego probarlo de forma integral, para así llegar al objetivo. Se considera una buena práctica el que las pruebas sean efectuadas por alguien distinto al desarrollador que la programó, idealmente un </w:t>
            </w:r>
            <w:hyperlink r:id="rId42" w:tooltip="Área" w:history="1">
              <w:r w:rsidRPr="00DB4FCC">
                <w:rPr>
                  <w:rStyle w:val="Hipervnculo"/>
                  <w:rFonts w:ascii="Verdana" w:hAnsi="Verdana"/>
                  <w:color w:val="auto"/>
                  <w:sz w:val="20"/>
                  <w:szCs w:val="20"/>
                  <w:u w:val="none"/>
                </w:rPr>
                <w:t>área</w:t>
              </w:r>
            </w:hyperlink>
            <w:r w:rsidRPr="00DB4FCC">
              <w:rPr>
                <w:rFonts w:ascii="Verdana" w:hAnsi="Verdana"/>
                <w:color w:val="auto"/>
                <w:sz w:val="20"/>
                <w:szCs w:val="20"/>
              </w:rPr>
              <w:t> de pruebas; sin perjuicio de lo anterior el programador debe hacer sus propias pruebas. En general hay dos grandes formas de organizar un área de pruebas, la primera es que esté compuesta por personal inexperto y que desconozca el tema de pruebas, de esta forma se evalúa que la documentación</w:t>
            </w:r>
            <w:proofErr w:type="gramStart"/>
            <w:r w:rsidRPr="00DB4FCC">
              <w:rPr>
                <w:rFonts w:ascii="Verdana" w:hAnsi="Verdana"/>
                <w:color w:val="auto"/>
                <w:sz w:val="20"/>
                <w:szCs w:val="20"/>
              </w:rPr>
              <w:t>]entregada</w:t>
            </w:r>
            <w:proofErr w:type="gramEnd"/>
            <w:r w:rsidRPr="00DB4FCC">
              <w:rPr>
                <w:rFonts w:ascii="Verdana" w:hAnsi="Verdana"/>
                <w:color w:val="auto"/>
                <w:sz w:val="20"/>
                <w:szCs w:val="20"/>
              </w:rPr>
              <w:t xml:space="preserve"> sea de calidad, que los procesos descritos son tan claros que cualquiera puede entenderlos y el software hace las cosas tal y como están descritas. El segundo enfoque es tener un área de pruebas conformada por programadores con experiencia, personas que saben sin mayores indicaciones en </w:t>
            </w:r>
            <w:r w:rsidR="00D12F58" w:rsidRPr="00DB4FCC">
              <w:rPr>
                <w:rFonts w:ascii="Verdana" w:hAnsi="Verdana"/>
                <w:color w:val="auto"/>
                <w:sz w:val="20"/>
                <w:szCs w:val="20"/>
              </w:rPr>
              <w:t>qué</w:t>
            </w:r>
            <w:r w:rsidRPr="00DB4FCC">
              <w:rPr>
                <w:rFonts w:ascii="Verdana" w:hAnsi="Verdana"/>
                <w:color w:val="auto"/>
                <w:sz w:val="20"/>
                <w:szCs w:val="20"/>
              </w:rPr>
              <w:t xml:space="preserve"> condiciones puede fallar una aplicación y que pueden poner atención en detalles que personal inexperto no consideraría.</w:t>
            </w:r>
          </w:p>
          <w:p w:rsidR="00A97879" w:rsidRPr="00DB4FCC" w:rsidRDefault="00A97879" w:rsidP="00D12F58">
            <w:pPr>
              <w:jc w:val="both"/>
              <w:rPr>
                <w:rFonts w:ascii="Verdana" w:hAnsi="Verdana"/>
                <w:color w:val="auto"/>
                <w:sz w:val="20"/>
                <w:szCs w:val="20"/>
              </w:rPr>
            </w:pPr>
          </w:p>
          <w:p w:rsidR="00D568DE" w:rsidRPr="00DB4FCC" w:rsidRDefault="00A97879" w:rsidP="00A97879">
            <w:pPr>
              <w:jc w:val="center"/>
              <w:rPr>
                <w:rFonts w:ascii="Verdana" w:hAnsi="Verdana"/>
                <w:b/>
                <w:color w:val="auto"/>
                <w:szCs w:val="20"/>
              </w:rPr>
            </w:pPr>
            <w:r w:rsidRPr="00DB4FCC">
              <w:rPr>
                <w:rFonts w:ascii="Verdana" w:hAnsi="Verdana"/>
                <w:b/>
                <w:color w:val="auto"/>
                <w:szCs w:val="20"/>
              </w:rPr>
              <w:t>DOCUMENTACIÓN</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Todo lo concerniente a la documentación del propio desarrollo del software y de la gestión del </w:t>
            </w:r>
            <w:hyperlink r:id="rId43" w:tooltip="Proyecto" w:history="1">
              <w:r w:rsidRPr="00DB4FCC">
                <w:rPr>
                  <w:rStyle w:val="Hipervnculo"/>
                  <w:rFonts w:ascii="Verdana" w:hAnsi="Verdana"/>
                  <w:color w:val="auto"/>
                  <w:sz w:val="20"/>
                  <w:szCs w:val="20"/>
                  <w:u w:val="none"/>
                </w:rPr>
                <w:t>proyecto</w:t>
              </w:r>
            </w:hyperlink>
            <w:r w:rsidRPr="00DB4FCC">
              <w:rPr>
                <w:rFonts w:ascii="Verdana" w:hAnsi="Verdana"/>
                <w:color w:val="auto"/>
                <w:sz w:val="20"/>
                <w:szCs w:val="20"/>
              </w:rPr>
              <w:t>, pasando por modelaciones (UML), </w:t>
            </w:r>
            <w:hyperlink r:id="rId44" w:tooltip="Diagramas" w:history="1">
              <w:r w:rsidRPr="00DB4FCC">
                <w:rPr>
                  <w:rStyle w:val="Hipervnculo"/>
                  <w:rFonts w:ascii="Verdana" w:hAnsi="Verdana"/>
                  <w:color w:val="auto"/>
                  <w:sz w:val="20"/>
                  <w:szCs w:val="20"/>
                  <w:u w:val="none"/>
                </w:rPr>
                <w:t>diagramas</w:t>
              </w:r>
            </w:hyperlink>
            <w:r w:rsidRPr="00DB4FCC">
              <w:rPr>
                <w:rFonts w:ascii="Verdana" w:hAnsi="Verdana"/>
                <w:color w:val="auto"/>
                <w:sz w:val="20"/>
                <w:szCs w:val="20"/>
              </w:rPr>
              <w:t>, pruebas, </w:t>
            </w:r>
            <w:hyperlink r:id="rId45" w:tooltip="Manual de usuario" w:history="1">
              <w:r w:rsidRPr="00DB4FCC">
                <w:rPr>
                  <w:rStyle w:val="Hipervnculo"/>
                  <w:rFonts w:ascii="Verdana" w:hAnsi="Verdana"/>
                  <w:color w:val="auto"/>
                  <w:sz w:val="20"/>
                  <w:szCs w:val="20"/>
                  <w:u w:val="none"/>
                </w:rPr>
                <w:t>manuales de usuario</w:t>
              </w:r>
            </w:hyperlink>
            <w:r w:rsidRPr="00DB4FCC">
              <w:rPr>
                <w:rFonts w:ascii="Verdana" w:hAnsi="Verdana"/>
                <w:color w:val="auto"/>
                <w:sz w:val="20"/>
                <w:szCs w:val="20"/>
              </w:rPr>
              <w:t>, manuales técnicos, etc; todo con el propósito de eventuales correcciones, </w:t>
            </w:r>
            <w:hyperlink r:id="rId46" w:tooltip="Usabilidad" w:history="1">
              <w:r w:rsidRPr="00DB4FCC">
                <w:rPr>
                  <w:rStyle w:val="Hipervnculo"/>
                  <w:rFonts w:ascii="Verdana" w:hAnsi="Verdana"/>
                  <w:color w:val="auto"/>
                  <w:sz w:val="20"/>
                  <w:szCs w:val="20"/>
                  <w:u w:val="none"/>
                </w:rPr>
                <w:t>usabilidad</w:t>
              </w:r>
            </w:hyperlink>
            <w:r w:rsidRPr="00DB4FCC">
              <w:rPr>
                <w:rFonts w:ascii="Verdana" w:hAnsi="Verdana"/>
                <w:color w:val="auto"/>
                <w:sz w:val="20"/>
                <w:szCs w:val="20"/>
              </w:rPr>
              <w:t>, mantenimiento futuro y ampliaciones al sistema.</w:t>
            </w:r>
          </w:p>
          <w:p w:rsidR="00A97879" w:rsidRPr="00DB4FCC" w:rsidRDefault="00A97879" w:rsidP="00D12F58">
            <w:pPr>
              <w:jc w:val="both"/>
              <w:rPr>
                <w:rFonts w:ascii="Verdana" w:hAnsi="Verdana"/>
                <w:color w:val="auto"/>
                <w:sz w:val="20"/>
                <w:szCs w:val="20"/>
              </w:rPr>
            </w:pPr>
          </w:p>
          <w:p w:rsidR="00D568DE" w:rsidRPr="00DB4FCC" w:rsidRDefault="00A97879" w:rsidP="00A97879">
            <w:pPr>
              <w:jc w:val="center"/>
              <w:rPr>
                <w:rFonts w:ascii="Verdana" w:hAnsi="Verdana"/>
                <w:b/>
                <w:color w:val="auto"/>
                <w:sz w:val="22"/>
                <w:szCs w:val="20"/>
              </w:rPr>
            </w:pPr>
            <w:r w:rsidRPr="00DB4FCC">
              <w:rPr>
                <w:rFonts w:ascii="Verdana" w:hAnsi="Verdana"/>
                <w:b/>
                <w:color w:val="auto"/>
                <w:sz w:val="22"/>
                <w:szCs w:val="20"/>
              </w:rPr>
              <w:t>MANTENIMIENTO</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Mantener y mejorar el software para enfrentar errores descubiertos y nuevos requisitos. Esto puede llevar más tiempo incluso que el desarrollo inicial del software. Alrededor de 2/3 de toda la ingeniería de software tiene que ver con dar mantenimiento. Una pequeña parte de este trabajo consiste en arreglar errores, o </w:t>
            </w:r>
            <w:hyperlink r:id="rId47" w:tooltip="Bugs" w:history="1">
              <w:r w:rsidRPr="00DB4FCC">
                <w:rPr>
                  <w:rStyle w:val="Hipervnculo"/>
                  <w:rFonts w:ascii="Verdana" w:hAnsi="Verdana"/>
                  <w:color w:val="auto"/>
                  <w:sz w:val="20"/>
                  <w:szCs w:val="20"/>
                  <w:u w:val="none"/>
                </w:rPr>
                <w:t>bugs</w:t>
              </w:r>
            </w:hyperlink>
            <w:r w:rsidRPr="00DB4FCC">
              <w:rPr>
                <w:rFonts w:ascii="Verdana" w:hAnsi="Verdana"/>
                <w:color w:val="auto"/>
                <w:sz w:val="20"/>
                <w:szCs w:val="20"/>
              </w:rPr>
              <w:t xml:space="preserve">. La mayor parte consiste en extender el sistema para hacer nuevas cosas. </w:t>
            </w:r>
            <w:r w:rsidRPr="00DB4FCC">
              <w:rPr>
                <w:rFonts w:ascii="Verdana" w:hAnsi="Verdana"/>
                <w:color w:val="auto"/>
                <w:sz w:val="20"/>
                <w:szCs w:val="20"/>
              </w:rPr>
              <w:lastRenderedPageBreak/>
              <w:t>De manera similar, alrededor de 2/3 de toda la </w:t>
            </w:r>
            <w:hyperlink r:id="rId48" w:tooltip="Ingeniería Civil" w:history="1">
              <w:r w:rsidRPr="00DB4FCC">
                <w:rPr>
                  <w:rStyle w:val="Hipervnculo"/>
                  <w:rFonts w:ascii="Verdana" w:hAnsi="Verdana"/>
                  <w:color w:val="auto"/>
                  <w:sz w:val="20"/>
                  <w:szCs w:val="20"/>
                  <w:u w:val="none"/>
                </w:rPr>
                <w:t>Ingeniería civil</w:t>
              </w:r>
            </w:hyperlink>
            <w:r w:rsidRPr="00DB4FCC">
              <w:rPr>
                <w:rFonts w:ascii="Verdana" w:hAnsi="Verdana"/>
                <w:color w:val="auto"/>
                <w:sz w:val="20"/>
                <w:szCs w:val="20"/>
              </w:rPr>
              <w:t>, </w:t>
            </w:r>
            <w:hyperlink r:id="rId49" w:tooltip="Arquitectura" w:history="1">
              <w:r w:rsidRPr="00DB4FCC">
                <w:rPr>
                  <w:rStyle w:val="Hipervnculo"/>
                  <w:rFonts w:ascii="Verdana" w:hAnsi="Verdana"/>
                  <w:color w:val="auto"/>
                  <w:sz w:val="20"/>
                  <w:szCs w:val="20"/>
                  <w:u w:val="none"/>
                </w:rPr>
                <w:t>Arquitectura</w:t>
              </w:r>
            </w:hyperlink>
            <w:r w:rsidRPr="00DB4FCC">
              <w:rPr>
                <w:rFonts w:ascii="Verdana" w:hAnsi="Verdana"/>
                <w:color w:val="auto"/>
                <w:sz w:val="20"/>
                <w:szCs w:val="20"/>
              </w:rPr>
              <w:t> y trabajo de construcción es dar mantenimiento.</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Se puede decir que con la mejora continua garantiza la </w:t>
            </w:r>
            <w:hyperlink r:id="rId50" w:tooltip="Calidad" w:history="1">
              <w:r w:rsidRPr="00DB4FCC">
                <w:rPr>
                  <w:rStyle w:val="Hipervnculo"/>
                  <w:rFonts w:ascii="Verdana" w:hAnsi="Verdana"/>
                  <w:color w:val="auto"/>
                  <w:sz w:val="20"/>
                  <w:szCs w:val="20"/>
                  <w:u w:val="none"/>
                </w:rPr>
                <w:t>calidad</w:t>
              </w:r>
            </w:hyperlink>
            <w:r w:rsidRPr="00DB4FCC">
              <w:rPr>
                <w:rFonts w:ascii="Verdana" w:hAnsi="Verdana"/>
                <w:color w:val="auto"/>
                <w:sz w:val="20"/>
                <w:szCs w:val="20"/>
              </w:rPr>
              <w:t> del </w:t>
            </w:r>
            <w:hyperlink r:id="rId51" w:tooltip="Producto" w:history="1">
              <w:r w:rsidRPr="00DB4FCC">
                <w:rPr>
                  <w:rStyle w:val="Hipervnculo"/>
                  <w:rFonts w:ascii="Verdana" w:hAnsi="Verdana"/>
                  <w:color w:val="auto"/>
                  <w:sz w:val="20"/>
                  <w:szCs w:val="20"/>
                  <w:u w:val="none"/>
                </w:rPr>
                <w:t>producto</w:t>
              </w:r>
            </w:hyperlink>
            <w:r w:rsidRPr="00DB4FCC">
              <w:rPr>
                <w:rFonts w:ascii="Verdana" w:hAnsi="Verdana"/>
                <w:color w:val="auto"/>
                <w:sz w:val="20"/>
                <w:szCs w:val="20"/>
              </w:rPr>
              <w:t>, ya que el estarla aplicando día con día es la mejor decisión que puede llegar a tener cualquier empresa, porque de esta manera evita grandes problemas en la elaboración o desarrollo de los productos. Esto es fundamental para todas las empresas ya que se vuelven competitivas, con mayor productividad y eficiencia. No hay que olvidar que la mejora se da porque el cliente es el rey y hay que satisfacer todas y cada una de sus necesidades siempre garantizando la </w:t>
            </w:r>
            <w:hyperlink r:id="rId52" w:tooltip="Calidad" w:history="1">
              <w:r w:rsidRPr="00DB4FCC">
                <w:rPr>
                  <w:rStyle w:val="Hipervnculo"/>
                  <w:rFonts w:ascii="Verdana" w:hAnsi="Verdana"/>
                  <w:color w:val="auto"/>
                  <w:sz w:val="20"/>
                  <w:szCs w:val="20"/>
                  <w:u w:val="none"/>
                </w:rPr>
                <w:t>calidad</w:t>
              </w:r>
            </w:hyperlink>
            <w:r w:rsidRPr="00DB4FCC">
              <w:rPr>
                <w:rFonts w:ascii="Verdana" w:hAnsi="Verdana"/>
                <w:color w:val="auto"/>
                <w:sz w:val="20"/>
                <w:szCs w:val="20"/>
              </w:rPr>
              <w:t>.</w:t>
            </w:r>
          </w:p>
          <w:p w:rsidR="00A97879" w:rsidRPr="00DB4FCC" w:rsidRDefault="00A97879" w:rsidP="00A97879">
            <w:pPr>
              <w:jc w:val="center"/>
              <w:rPr>
                <w:rFonts w:ascii="Verdana" w:hAnsi="Verdana"/>
                <w:b/>
                <w:color w:val="auto"/>
                <w:szCs w:val="20"/>
              </w:rPr>
            </w:pPr>
          </w:p>
          <w:p w:rsidR="00D568DE" w:rsidRPr="00DB4FCC" w:rsidRDefault="00D568DE" w:rsidP="00A97879">
            <w:pPr>
              <w:jc w:val="center"/>
              <w:rPr>
                <w:rFonts w:ascii="Verdana" w:hAnsi="Verdana"/>
                <w:b/>
                <w:color w:val="auto"/>
                <w:szCs w:val="20"/>
              </w:rPr>
            </w:pPr>
            <w:r w:rsidRPr="00DB4FCC">
              <w:rPr>
                <w:rFonts w:ascii="Verdana" w:hAnsi="Verdana"/>
                <w:b/>
                <w:color w:val="auto"/>
                <w:szCs w:val="20"/>
              </w:rPr>
              <w:t>Metodología</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Todo desarrollo de software es riesgoso y difícil de controlar, pero si no llevamos una </w:t>
            </w:r>
            <w:hyperlink r:id="rId53" w:tooltip="Metodología" w:history="1">
              <w:r w:rsidRPr="00DB4FCC">
                <w:rPr>
                  <w:rStyle w:val="Hipervnculo"/>
                  <w:rFonts w:ascii="Verdana" w:hAnsi="Verdana"/>
                  <w:color w:val="auto"/>
                  <w:sz w:val="20"/>
                  <w:szCs w:val="20"/>
                  <w:u w:val="none"/>
                </w:rPr>
                <w:t>metodología</w:t>
              </w:r>
            </w:hyperlink>
            <w:r w:rsidRPr="00DB4FCC">
              <w:rPr>
                <w:rFonts w:ascii="Verdana" w:hAnsi="Verdana"/>
                <w:color w:val="auto"/>
                <w:sz w:val="20"/>
                <w:szCs w:val="20"/>
              </w:rPr>
              <w:t> de por medio, se obtiene clientes insatisfechos con el resultado y desarrolladores aún más.</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Sin embargo muchas veces no se toma en cuenta el utilizar una metodología adecuada, sobre todo cuando se trata de proyectos pequeños de dos o tres meses.</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Con relación a los proyectos que se desarrollan con mayor envergadura, hay si se toma el sentido de basarse en una metodología de desarrollo y se empieza a buscar cuál sería la más apropiada para dicho caso. A fin de cuenta no encontramos muchas veces la más adecuada y se termina por hacer un diseño propio de metodología, por supuesto no está mal siempre y cuando sirva para alcanzar el objetivo.</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Muchas veces se realiza el diseño del software de manera rígida, tal como el cliente lo solicitó, de esa manera cuando el cliente en la "etapa de prueba" solicita un cambio se hace muy difícil de realizarlo, pues si se hace altera las cosas que no se habían previsto, y este es uno de los factores que atrasan el proyecto y crea incomodidad al desarrollador y en muchas oportunidades no llegan a cumplir con el cambio solicitado, esto conlleva malestar en el cliente puesto que no ha sido tomado en cuenta su pedido; para evitar estos incidentes se debe llegar a un acuerdo formal con el cliente al inicio del proyecto de manera que no perjudique el desarrollo del mismo.</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Muchas veces los usuarios finales se dan cuenta que dejaron de mencionar algunas cosas y lo manifiestan en la etapa inicial del proyecto cuando se le muestra el </w:t>
            </w:r>
            <w:hyperlink r:id="rId54" w:tooltip="Prototipo" w:history="1">
              <w:r w:rsidRPr="00DB4FCC">
                <w:rPr>
                  <w:rStyle w:val="Hipervnculo"/>
                  <w:rFonts w:ascii="Verdana" w:hAnsi="Verdana"/>
                  <w:color w:val="auto"/>
                  <w:sz w:val="20"/>
                  <w:szCs w:val="20"/>
                  <w:u w:val="none"/>
                </w:rPr>
                <w:t>prototipo</w:t>
              </w:r>
            </w:hyperlink>
            <w:r w:rsidRPr="00DB4FCC">
              <w:rPr>
                <w:rFonts w:ascii="Verdana" w:hAnsi="Verdana"/>
                <w:color w:val="auto"/>
                <w:sz w:val="20"/>
                <w:szCs w:val="20"/>
              </w:rPr>
              <w:t> del mismo.</w:t>
            </w:r>
          </w:p>
          <w:p w:rsidR="00A97879" w:rsidRPr="00DB4FCC" w:rsidRDefault="00A97879" w:rsidP="00D12F58">
            <w:pPr>
              <w:jc w:val="both"/>
              <w:rPr>
                <w:rFonts w:ascii="Verdana" w:hAnsi="Verdana"/>
                <w:color w:val="auto"/>
                <w:sz w:val="20"/>
                <w:szCs w:val="20"/>
              </w:rPr>
            </w:pPr>
          </w:p>
          <w:p w:rsidR="00D568DE" w:rsidRPr="00DB4FCC" w:rsidRDefault="00A97879" w:rsidP="00D12F58">
            <w:pPr>
              <w:jc w:val="both"/>
              <w:rPr>
                <w:rFonts w:ascii="Verdana" w:hAnsi="Verdana"/>
                <w:b/>
                <w:color w:val="auto"/>
                <w:szCs w:val="20"/>
              </w:rPr>
            </w:pPr>
            <w:r w:rsidRPr="00DB4FCC">
              <w:rPr>
                <w:rFonts w:ascii="Verdana" w:hAnsi="Verdana"/>
                <w:b/>
                <w:color w:val="auto"/>
                <w:szCs w:val="20"/>
              </w:rPr>
              <w:lastRenderedPageBreak/>
              <w:t>ALGUNAS METODOLOGÍAS CONOCIDAS:</w:t>
            </w:r>
          </w:p>
          <w:p w:rsidR="00D568DE" w:rsidRPr="00DB4FCC" w:rsidRDefault="00D568DE" w:rsidP="00A97879">
            <w:pPr>
              <w:pStyle w:val="Prrafodelista"/>
              <w:numPr>
                <w:ilvl w:val="0"/>
                <w:numId w:val="17"/>
              </w:numPr>
              <w:rPr>
                <w:rFonts w:ascii="Verdana" w:hAnsi="Verdana"/>
                <w:color w:val="auto"/>
                <w:sz w:val="20"/>
                <w:szCs w:val="20"/>
              </w:rPr>
            </w:pPr>
            <w:r w:rsidRPr="00DB4FCC">
              <w:rPr>
                <w:rFonts w:ascii="Verdana" w:hAnsi="Verdana"/>
                <w:color w:val="auto"/>
                <w:sz w:val="20"/>
                <w:szCs w:val="20"/>
              </w:rPr>
              <w:t>La metodología </w:t>
            </w:r>
            <w:hyperlink r:id="rId55" w:tooltip="RUP" w:history="1">
              <w:r w:rsidRPr="00DB4FCC">
                <w:rPr>
                  <w:rStyle w:val="Hipervnculo"/>
                  <w:rFonts w:ascii="Verdana" w:hAnsi="Verdana"/>
                  <w:color w:val="auto"/>
                  <w:sz w:val="20"/>
                  <w:szCs w:val="20"/>
                  <w:u w:val="none"/>
                </w:rPr>
                <w:t>RUP</w:t>
              </w:r>
            </w:hyperlink>
            <w:r w:rsidRPr="00DB4FCC">
              <w:rPr>
                <w:rFonts w:ascii="Verdana" w:hAnsi="Verdana"/>
                <w:color w:val="auto"/>
                <w:sz w:val="20"/>
                <w:szCs w:val="20"/>
              </w:rPr>
              <w:t> es la más adaptable para proyectos de largo plazo.</w:t>
            </w:r>
          </w:p>
          <w:p w:rsidR="00D568DE" w:rsidRPr="00DB4FCC" w:rsidRDefault="00D568DE" w:rsidP="00A97879">
            <w:pPr>
              <w:pStyle w:val="Prrafodelista"/>
              <w:numPr>
                <w:ilvl w:val="0"/>
                <w:numId w:val="17"/>
              </w:numPr>
              <w:rPr>
                <w:rFonts w:ascii="Verdana" w:hAnsi="Verdana"/>
                <w:color w:val="auto"/>
                <w:sz w:val="20"/>
                <w:szCs w:val="20"/>
              </w:rPr>
            </w:pPr>
            <w:r w:rsidRPr="00DB4FCC">
              <w:rPr>
                <w:rFonts w:ascii="Verdana" w:hAnsi="Verdana"/>
                <w:color w:val="auto"/>
                <w:sz w:val="20"/>
                <w:szCs w:val="20"/>
              </w:rPr>
              <w:t>La metodología </w:t>
            </w:r>
            <w:hyperlink r:id="rId56" w:tooltip="XP" w:history="1">
              <w:r w:rsidRPr="00DB4FCC">
                <w:rPr>
                  <w:rStyle w:val="Hipervnculo"/>
                  <w:rFonts w:ascii="Verdana" w:hAnsi="Verdana"/>
                  <w:color w:val="auto"/>
                  <w:sz w:val="20"/>
                  <w:szCs w:val="20"/>
                  <w:u w:val="none"/>
                </w:rPr>
                <w:t>XP</w:t>
              </w:r>
            </w:hyperlink>
            <w:r w:rsidRPr="00DB4FCC">
              <w:rPr>
                <w:rFonts w:ascii="Verdana" w:hAnsi="Verdana"/>
                <w:color w:val="auto"/>
                <w:sz w:val="20"/>
                <w:szCs w:val="20"/>
              </w:rPr>
              <w:t> en cambio, se recomienda para proyectos de corto plazo.</w:t>
            </w:r>
          </w:p>
          <w:p w:rsidR="00D568DE" w:rsidRPr="00DB4FCC" w:rsidRDefault="00D568DE" w:rsidP="00A97879">
            <w:pPr>
              <w:pStyle w:val="Prrafodelista"/>
              <w:numPr>
                <w:ilvl w:val="0"/>
                <w:numId w:val="17"/>
              </w:numPr>
              <w:rPr>
                <w:rFonts w:ascii="Verdana" w:hAnsi="Verdana"/>
                <w:color w:val="auto"/>
                <w:sz w:val="20"/>
                <w:szCs w:val="20"/>
              </w:rPr>
            </w:pPr>
            <w:r w:rsidRPr="00DB4FCC">
              <w:rPr>
                <w:rFonts w:ascii="Verdana" w:hAnsi="Verdana"/>
                <w:color w:val="auto"/>
                <w:sz w:val="20"/>
                <w:szCs w:val="20"/>
              </w:rPr>
              <w:t>La metodología </w:t>
            </w:r>
            <w:hyperlink r:id="rId57" w:tooltip="MSF (la página no existe)" w:history="1">
              <w:r w:rsidRPr="00DB4FCC">
                <w:rPr>
                  <w:rStyle w:val="Hipervnculo"/>
                  <w:rFonts w:ascii="Verdana" w:hAnsi="Verdana"/>
                  <w:color w:val="auto"/>
                  <w:sz w:val="20"/>
                  <w:szCs w:val="20"/>
                  <w:u w:val="none"/>
                </w:rPr>
                <w:t>MSF</w:t>
              </w:r>
            </w:hyperlink>
            <w:r w:rsidRPr="00DB4FCC">
              <w:rPr>
                <w:rFonts w:ascii="Verdana" w:hAnsi="Verdana"/>
                <w:color w:val="auto"/>
                <w:sz w:val="20"/>
                <w:szCs w:val="20"/>
              </w:rPr>
              <w:t> se adapta a proyectos de cualquier dimensión y de cualquier tecnología.</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Se puede decir además que lo más importante antes de elegir la metodología que se debe usar para implementar el software, es determinar el alcance que tendrá y luego de allí ver cuál es la que más se acomoda a la aplicación.</w:t>
            </w:r>
          </w:p>
          <w:p w:rsidR="00D568DE" w:rsidRPr="00DB4FCC" w:rsidRDefault="00D568DE" w:rsidP="00D12F58">
            <w:pPr>
              <w:jc w:val="both"/>
              <w:rPr>
                <w:rFonts w:ascii="Verdana" w:hAnsi="Verdana"/>
                <w:b/>
                <w:color w:val="auto"/>
                <w:sz w:val="20"/>
                <w:szCs w:val="20"/>
              </w:rPr>
            </w:pPr>
            <w:r w:rsidRPr="00DB4FCC">
              <w:rPr>
                <w:rFonts w:ascii="Verdana" w:hAnsi="Verdana"/>
                <w:b/>
                <w:color w:val="auto"/>
                <w:sz w:val="20"/>
                <w:szCs w:val="20"/>
              </w:rPr>
              <w:t>Ejemplos:</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El ejemplo del software lo hacen numerosas empresas, cada vez más gobiernos (registro gratis). Los expertos lo recomiendan, lo hacen particulares a millones. Hasta (a regañadientes) </w:t>
            </w:r>
            <w:hyperlink r:id="rId58" w:tooltip="Microsoft" w:history="1">
              <w:r w:rsidRPr="00DB4FCC">
                <w:rPr>
                  <w:rStyle w:val="Hipervnculo"/>
                  <w:rFonts w:ascii="Verdana" w:hAnsi="Verdana"/>
                  <w:color w:val="auto"/>
                  <w:sz w:val="20"/>
                  <w:szCs w:val="20"/>
                  <w:u w:val="none"/>
                </w:rPr>
                <w:t>Microsoft</w:t>
              </w:r>
            </w:hyperlink>
            <w:r w:rsidRPr="00DB4FCC">
              <w:rPr>
                <w:rFonts w:ascii="Verdana" w:hAnsi="Verdana"/>
                <w:color w:val="auto"/>
                <w:sz w:val="20"/>
                <w:szCs w:val="20"/>
              </w:rPr>
              <w:t xml:space="preserve">. La idea absurda de dejar abierta las tripas del software y permitir que la gente las mire, e incluso que las modifique, copie y use en condiciones diferentes, en la industria de la informática es muy común. De hecho se extiende a los más pequeños rincones del mundo desde una orden mágica hermética de tradición masónica y </w:t>
            </w:r>
            <w:proofErr w:type="spellStart"/>
            <w:r w:rsidRPr="00DB4FCC">
              <w:rPr>
                <w:rFonts w:ascii="Verdana" w:hAnsi="Verdana"/>
                <w:color w:val="auto"/>
                <w:sz w:val="20"/>
                <w:szCs w:val="20"/>
              </w:rPr>
              <w:t>rosacruciana</w:t>
            </w:r>
            <w:proofErr w:type="spellEnd"/>
            <w:r w:rsidRPr="00DB4FCC">
              <w:rPr>
                <w:rFonts w:ascii="Verdana" w:hAnsi="Verdana"/>
                <w:color w:val="auto"/>
                <w:sz w:val="20"/>
                <w:szCs w:val="20"/>
              </w:rPr>
              <w:t xml:space="preserve"> a telefónica I+D. Si hasta las empresas en filosofía más expuestas o menos rápidas en novación y las sociedades secretas son capaces de ver las ventajas del "</w:t>
            </w:r>
            <w:hyperlink r:id="rId59" w:tooltip="Open Source" w:history="1">
              <w:r w:rsidRPr="00DB4FCC">
                <w:rPr>
                  <w:rStyle w:val="Hipervnculo"/>
                  <w:rFonts w:ascii="Verdana" w:hAnsi="Verdana"/>
                  <w:color w:val="auto"/>
                  <w:sz w:val="20"/>
                  <w:szCs w:val="20"/>
                  <w:u w:val="none"/>
                </w:rPr>
                <w:t>Open Source</w:t>
              </w:r>
            </w:hyperlink>
            <w:r w:rsidRPr="00DB4FCC">
              <w:rPr>
                <w:rFonts w:ascii="Verdana" w:hAnsi="Verdana"/>
                <w:color w:val="auto"/>
                <w:sz w:val="20"/>
                <w:szCs w:val="20"/>
              </w:rPr>
              <w:t>" (abierto o libre).</w:t>
            </w:r>
          </w:p>
          <w:p w:rsidR="00A97879" w:rsidRPr="00DB4FCC" w:rsidRDefault="00A97879" w:rsidP="00D12F58">
            <w:pPr>
              <w:jc w:val="both"/>
              <w:rPr>
                <w:rFonts w:ascii="Verdana" w:hAnsi="Verdana"/>
                <w:color w:val="auto"/>
                <w:sz w:val="20"/>
                <w:szCs w:val="20"/>
              </w:rPr>
            </w:pP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No ha sido sencillo la idea conocida como dicho software (abierto o libre) ha tenido una vida larga pero difícil, dirigida por polémicas aparentemente absurdas pero que contienen un profundo debate ideológico y práctico; a veces dividido en partes enfrentadas con mucha pasión; siempre descalificada, lo cierto es que la comunidad del software abierto hoy es una fuerte y sana realidad.</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Importancia</w:t>
            </w:r>
          </w:p>
          <w:p w:rsidR="00A97879" w:rsidRPr="00DB4FCC" w:rsidRDefault="00A97879" w:rsidP="00D12F58">
            <w:pPr>
              <w:jc w:val="both"/>
              <w:rPr>
                <w:rFonts w:ascii="Verdana" w:hAnsi="Verdana"/>
                <w:color w:val="auto"/>
                <w:sz w:val="20"/>
                <w:szCs w:val="20"/>
              </w:rPr>
            </w:pP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Actualmente la transición que estamos viviendo hacia una sociedad del conocimiento ha cambiado profundamente las relaciones entre las personas, empresas y gobiernos: las empresas usan la red para comunicarse con los clientes, utilizan también herramientas de gestión del conocimiento para hacer más eficientes, los gobiernos mejoran su presencia en </w:t>
            </w:r>
            <w:hyperlink r:id="rId60" w:tooltip="Internet" w:history="1">
              <w:r w:rsidRPr="00DB4FCC">
                <w:rPr>
                  <w:rStyle w:val="Hipervnculo"/>
                  <w:rFonts w:ascii="Verdana" w:hAnsi="Verdana"/>
                  <w:color w:val="auto"/>
                  <w:sz w:val="20"/>
                  <w:szCs w:val="20"/>
                  <w:u w:val="none"/>
                </w:rPr>
                <w:t>Internet</w:t>
              </w:r>
            </w:hyperlink>
            <w:r w:rsidRPr="00DB4FCC">
              <w:rPr>
                <w:rFonts w:ascii="Verdana" w:hAnsi="Verdana"/>
                <w:color w:val="auto"/>
                <w:sz w:val="20"/>
                <w:szCs w:val="20"/>
              </w:rPr>
              <w:t xml:space="preserve"> y los servicios a los ciudadanos a través de la red, los usuarios usan las herramientas para sus relaciones personales, etc. Se va de forma imparable hacia una sociedad </w:t>
            </w:r>
            <w:r w:rsidRPr="00DB4FCC">
              <w:rPr>
                <w:rFonts w:ascii="Verdana" w:hAnsi="Verdana"/>
                <w:color w:val="auto"/>
                <w:sz w:val="20"/>
                <w:szCs w:val="20"/>
              </w:rPr>
              <w:lastRenderedPageBreak/>
              <w:t>altamente interconectada donde el eje fundamental es la información.</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El software es el intermediario cada vez más grande entre la </w:t>
            </w:r>
            <w:hyperlink r:id="rId61" w:tooltip="Información" w:history="1">
              <w:r w:rsidRPr="00DB4FCC">
                <w:rPr>
                  <w:rStyle w:val="Hipervnculo"/>
                  <w:rFonts w:ascii="Verdana" w:hAnsi="Verdana"/>
                  <w:color w:val="auto"/>
                  <w:sz w:val="20"/>
                  <w:szCs w:val="20"/>
                  <w:u w:val="none"/>
                </w:rPr>
                <w:t>información</w:t>
              </w:r>
            </w:hyperlink>
            <w:r w:rsidRPr="00DB4FCC">
              <w:rPr>
                <w:rFonts w:ascii="Verdana" w:hAnsi="Verdana"/>
                <w:color w:val="auto"/>
                <w:sz w:val="20"/>
                <w:szCs w:val="20"/>
              </w:rPr>
              <w:t> y la </w:t>
            </w:r>
            <w:hyperlink r:id="rId62" w:tooltip="Inteligencia" w:history="1">
              <w:r w:rsidRPr="00DB4FCC">
                <w:rPr>
                  <w:rStyle w:val="Hipervnculo"/>
                  <w:rFonts w:ascii="Verdana" w:hAnsi="Verdana"/>
                  <w:color w:val="auto"/>
                  <w:sz w:val="20"/>
                  <w:szCs w:val="20"/>
                  <w:u w:val="none"/>
                </w:rPr>
                <w:t>inteligencia</w:t>
              </w:r>
            </w:hyperlink>
            <w:r w:rsidRPr="00DB4FCC">
              <w:rPr>
                <w:rFonts w:ascii="Verdana" w:hAnsi="Verdana"/>
                <w:color w:val="auto"/>
                <w:sz w:val="20"/>
                <w:szCs w:val="20"/>
              </w:rPr>
              <w:t> humana. De la misma manera que preocupa para poder acceder a la información, si existe la censura, es tema de preocupación de quien controla este intermediario y las garantías de su transparencia y confiabilidad.</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En principio, el software es un </w:t>
            </w:r>
            <w:hyperlink r:id="rId63" w:tooltip="Programa informático" w:history="1">
              <w:r w:rsidRPr="00DB4FCC">
                <w:rPr>
                  <w:rStyle w:val="Hipervnculo"/>
                  <w:rFonts w:ascii="Verdana" w:hAnsi="Verdana"/>
                  <w:color w:val="auto"/>
                  <w:sz w:val="20"/>
                  <w:szCs w:val="20"/>
                  <w:u w:val="none"/>
                </w:rPr>
                <w:t>programa informático</w:t>
              </w:r>
            </w:hyperlink>
            <w:r w:rsidRPr="00DB4FCC">
              <w:rPr>
                <w:rFonts w:ascii="Verdana" w:hAnsi="Verdana"/>
                <w:color w:val="auto"/>
                <w:sz w:val="20"/>
                <w:szCs w:val="20"/>
              </w:rPr>
              <w:t> o conjunto de ellos que tiene un fin determinado, es el de procesar los textos que usamos, el </w:t>
            </w:r>
            <w:hyperlink r:id="rId64" w:tooltip="Controlador" w:history="1">
              <w:r w:rsidRPr="00DB4FCC">
                <w:rPr>
                  <w:rStyle w:val="Hipervnculo"/>
                  <w:rFonts w:ascii="Verdana" w:hAnsi="Verdana"/>
                  <w:color w:val="auto"/>
                  <w:sz w:val="20"/>
                  <w:szCs w:val="20"/>
                  <w:u w:val="none"/>
                </w:rPr>
                <w:t>controlador</w:t>
              </w:r>
            </w:hyperlink>
            <w:r w:rsidRPr="00DB4FCC">
              <w:rPr>
                <w:rFonts w:ascii="Verdana" w:hAnsi="Verdana"/>
                <w:color w:val="auto"/>
                <w:sz w:val="20"/>
                <w:szCs w:val="20"/>
              </w:rPr>
              <w:t> de grabación de nuestros espacios favoritos o las aplicaciones que permiten operar un </w:t>
            </w:r>
            <w:hyperlink r:id="rId65" w:tooltip="Teléfono" w:history="1">
              <w:r w:rsidRPr="00DB4FCC">
                <w:rPr>
                  <w:rStyle w:val="Hipervnculo"/>
                  <w:rFonts w:ascii="Verdana" w:hAnsi="Verdana"/>
                  <w:color w:val="auto"/>
                  <w:sz w:val="20"/>
                  <w:szCs w:val="20"/>
                  <w:u w:val="none"/>
                </w:rPr>
                <w:t>teléfono</w:t>
              </w:r>
            </w:hyperlink>
            <w:r w:rsidRPr="00DB4FCC">
              <w:rPr>
                <w:rFonts w:ascii="Verdana" w:hAnsi="Verdana"/>
                <w:color w:val="auto"/>
                <w:sz w:val="20"/>
                <w:szCs w:val="20"/>
              </w:rPr>
              <w:t> móvil.</w:t>
            </w:r>
          </w:p>
          <w:p w:rsidR="00A97879" w:rsidRPr="00DB4FCC" w:rsidRDefault="00A97879" w:rsidP="00D12F58">
            <w:pPr>
              <w:jc w:val="both"/>
              <w:rPr>
                <w:rFonts w:ascii="Verdana" w:hAnsi="Verdana"/>
                <w:color w:val="auto"/>
                <w:sz w:val="20"/>
                <w:szCs w:val="20"/>
              </w:rPr>
            </w:pP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Está compuesto por un conjunto de instrucciones que el usuario realiza para ejecutar una función específica. Normalmente los programadores escriben en un lenguaje en el que todos pueden entender y que después es traducido al </w:t>
            </w:r>
            <w:hyperlink r:id="rId66" w:tooltip="Lenguaje binario (la página no existe)" w:history="1">
              <w:r w:rsidRPr="00DB4FCC">
                <w:rPr>
                  <w:rStyle w:val="Hipervnculo"/>
                  <w:rFonts w:ascii="Verdana" w:hAnsi="Verdana"/>
                  <w:color w:val="auto"/>
                  <w:sz w:val="20"/>
                  <w:szCs w:val="20"/>
                  <w:u w:val="none"/>
                </w:rPr>
                <w:t>lenguaje binario</w:t>
              </w:r>
            </w:hyperlink>
            <w:r w:rsidRPr="00DB4FCC">
              <w:rPr>
                <w:rFonts w:ascii="Verdana" w:hAnsi="Verdana"/>
                <w:color w:val="auto"/>
                <w:sz w:val="20"/>
                <w:szCs w:val="20"/>
              </w:rPr>
              <w:t> el único que las </w:t>
            </w:r>
            <w:hyperlink r:id="rId67" w:tooltip="Máquinas" w:history="1">
              <w:r w:rsidRPr="00DB4FCC">
                <w:rPr>
                  <w:rStyle w:val="Hipervnculo"/>
                  <w:rFonts w:ascii="Verdana" w:hAnsi="Verdana"/>
                  <w:color w:val="auto"/>
                  <w:sz w:val="20"/>
                  <w:szCs w:val="20"/>
                  <w:u w:val="none"/>
                </w:rPr>
                <w:t>máquinas</w:t>
              </w:r>
            </w:hyperlink>
            <w:r w:rsidRPr="00DB4FCC">
              <w:rPr>
                <w:rFonts w:ascii="Verdana" w:hAnsi="Verdana"/>
                <w:color w:val="auto"/>
                <w:sz w:val="20"/>
                <w:szCs w:val="20"/>
              </w:rPr>
              <w:t> entienden. El conjunto de órdenes en el lenguaje que todos trabajan se llaman código fuente.</w:t>
            </w:r>
          </w:p>
          <w:p w:rsidR="00A97879" w:rsidRPr="00DB4FCC" w:rsidRDefault="00A97879" w:rsidP="00D12F58">
            <w:pPr>
              <w:jc w:val="both"/>
              <w:rPr>
                <w:rFonts w:ascii="Verdana" w:hAnsi="Verdana"/>
                <w:color w:val="auto"/>
                <w:sz w:val="20"/>
                <w:szCs w:val="20"/>
              </w:rPr>
            </w:pPr>
          </w:p>
          <w:p w:rsidR="00D568DE" w:rsidRPr="00DB4FCC" w:rsidRDefault="00A97879" w:rsidP="00D12F58">
            <w:pPr>
              <w:jc w:val="both"/>
              <w:rPr>
                <w:rFonts w:ascii="Verdana" w:hAnsi="Verdana"/>
                <w:color w:val="auto"/>
                <w:sz w:val="20"/>
                <w:szCs w:val="20"/>
              </w:rPr>
            </w:pPr>
            <w:r w:rsidRPr="00DB4FCC">
              <w:rPr>
                <w:rFonts w:ascii="Verdana" w:hAnsi="Verdana"/>
                <w:color w:val="auto"/>
                <w:sz w:val="20"/>
                <w:szCs w:val="20"/>
              </w:rPr>
              <w:t>Si no</w:t>
            </w:r>
            <w:r w:rsidR="00D568DE" w:rsidRPr="00DB4FCC">
              <w:rPr>
                <w:rFonts w:ascii="Verdana" w:hAnsi="Verdana"/>
                <w:color w:val="auto"/>
                <w:sz w:val="20"/>
                <w:szCs w:val="20"/>
              </w:rPr>
              <w:t xml:space="preserve"> se accede al código solo se puede usar el programa, no se puede ver cómo está hecho o introducir comentarios. Un ejemplo muy utilizado es el de la receta de cocina, en el que el código fuente son las instrucciones que permite confeccionar un plato. Sin la receta solo se pude degustar el plato, pero no se sabe si se le añade algo vaya en contra de algunos de esos ingredientes ya que se desconocen su composición y proporción. En este sentido, el código fuente juega un papel fundamental en la manera como se debe entender el software.</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Se podrían poner varios ejemplos para entender dicha importancia. A finales de los </w:t>
            </w:r>
            <w:hyperlink r:id="rId68" w:tooltip="1990" w:history="1">
              <w:r w:rsidRPr="00DB4FCC">
                <w:rPr>
                  <w:rStyle w:val="Hipervnculo"/>
                  <w:rFonts w:ascii="Verdana" w:hAnsi="Verdana"/>
                  <w:color w:val="auto"/>
                  <w:sz w:val="20"/>
                  <w:szCs w:val="20"/>
                  <w:u w:val="none"/>
                </w:rPr>
                <w:t>90</w:t>
              </w:r>
            </w:hyperlink>
            <w:r w:rsidRPr="00DB4FCC">
              <w:rPr>
                <w:rFonts w:ascii="Verdana" w:hAnsi="Verdana"/>
                <w:color w:val="auto"/>
                <w:sz w:val="20"/>
                <w:szCs w:val="20"/>
              </w:rPr>
              <w:t> se pudo ver en todo el mundo la preocupación por parte de empresa y gobiernos por las consecuencias que podían tener el llamado efecto </w:t>
            </w:r>
            <w:hyperlink r:id="rId69" w:tooltip="2000" w:history="1">
              <w:r w:rsidRPr="00DB4FCC">
                <w:rPr>
                  <w:rStyle w:val="Hipervnculo"/>
                  <w:rFonts w:ascii="Verdana" w:hAnsi="Verdana"/>
                  <w:color w:val="auto"/>
                  <w:sz w:val="20"/>
                  <w:szCs w:val="20"/>
                  <w:u w:val="none"/>
                </w:rPr>
                <w:t>2000</w:t>
              </w:r>
            </w:hyperlink>
            <w:r w:rsidRPr="00DB4FCC">
              <w:rPr>
                <w:rFonts w:ascii="Verdana" w:hAnsi="Verdana"/>
                <w:color w:val="auto"/>
                <w:sz w:val="20"/>
                <w:szCs w:val="20"/>
              </w:rPr>
              <w:t>. El famoso error informático era debido al hecho de que muchos programas almacenaban la parte de la fecha correspondiente al año utilizando únicamente dos dígitos, de tal manera, que después del año </w:t>
            </w:r>
            <w:hyperlink r:id="rId70" w:tooltip="1999" w:history="1">
              <w:r w:rsidRPr="00DB4FCC">
                <w:rPr>
                  <w:rStyle w:val="Hipervnculo"/>
                  <w:rFonts w:ascii="Verdana" w:hAnsi="Verdana"/>
                  <w:color w:val="auto"/>
                  <w:sz w:val="20"/>
                  <w:szCs w:val="20"/>
                  <w:u w:val="none"/>
                </w:rPr>
                <w:t>99</w:t>
              </w:r>
            </w:hyperlink>
            <w:r w:rsidRPr="00DB4FCC">
              <w:rPr>
                <w:rFonts w:ascii="Verdana" w:hAnsi="Verdana"/>
                <w:color w:val="auto"/>
                <w:sz w:val="20"/>
                <w:szCs w:val="20"/>
              </w:rPr>
              <w:t> (el </w:t>
            </w:r>
            <w:hyperlink r:id="rId71" w:tooltip="1999" w:history="1">
              <w:r w:rsidRPr="00DB4FCC">
                <w:rPr>
                  <w:rStyle w:val="Hipervnculo"/>
                  <w:rFonts w:ascii="Verdana" w:hAnsi="Verdana"/>
                  <w:color w:val="auto"/>
                  <w:sz w:val="20"/>
                  <w:szCs w:val="20"/>
                  <w:u w:val="none"/>
                </w:rPr>
                <w:t>1999</w:t>
              </w:r>
            </w:hyperlink>
            <w:r w:rsidRPr="00DB4FCC">
              <w:rPr>
                <w:rFonts w:ascii="Verdana" w:hAnsi="Verdana"/>
                <w:color w:val="auto"/>
                <w:sz w:val="20"/>
                <w:szCs w:val="20"/>
              </w:rPr>
              <w:t>) podíamos pasar al año </w:t>
            </w:r>
            <w:hyperlink r:id="rId72" w:tooltip="2000" w:history="1">
              <w:r w:rsidRPr="00DB4FCC">
                <w:rPr>
                  <w:rStyle w:val="Hipervnculo"/>
                  <w:rFonts w:ascii="Verdana" w:hAnsi="Verdana"/>
                  <w:color w:val="auto"/>
                  <w:sz w:val="20"/>
                  <w:szCs w:val="20"/>
                  <w:u w:val="none"/>
                </w:rPr>
                <w:t>00</w:t>
              </w:r>
            </w:hyperlink>
            <w:r w:rsidRPr="00DB4FCC">
              <w:rPr>
                <w:rFonts w:ascii="Verdana" w:hAnsi="Verdana"/>
                <w:color w:val="auto"/>
                <w:sz w:val="20"/>
                <w:szCs w:val="20"/>
              </w:rPr>
              <w:t> (¿ año 2000 o año </w:t>
            </w:r>
            <w:hyperlink r:id="rId73" w:tooltip="1900" w:history="1">
              <w:r w:rsidRPr="00DB4FCC">
                <w:rPr>
                  <w:rStyle w:val="Hipervnculo"/>
                  <w:rFonts w:ascii="Verdana" w:hAnsi="Verdana"/>
                  <w:color w:val="auto"/>
                  <w:sz w:val="20"/>
                  <w:szCs w:val="20"/>
                  <w:u w:val="none"/>
                </w:rPr>
                <w:t>1900</w:t>
              </w:r>
            </w:hyperlink>
            <w:r w:rsidRPr="00DB4FCC">
              <w:rPr>
                <w:rFonts w:ascii="Verdana" w:hAnsi="Verdana"/>
                <w:color w:val="auto"/>
                <w:sz w:val="20"/>
                <w:szCs w:val="20"/>
              </w:rPr>
              <w:t>?) causando todo tipo de errores en el cálculo de período de tiempo.</w:t>
            </w:r>
          </w:p>
          <w:p w:rsidR="00A97879" w:rsidRPr="00DB4FCC" w:rsidRDefault="00A97879" w:rsidP="00D12F58">
            <w:pPr>
              <w:jc w:val="both"/>
              <w:rPr>
                <w:rFonts w:ascii="Verdana" w:hAnsi="Verdana"/>
                <w:color w:val="auto"/>
                <w:sz w:val="20"/>
                <w:szCs w:val="20"/>
              </w:rPr>
            </w:pP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Los ordenadores de las empresas eléctricas, centrales nucleares, sistema de control de </w:t>
            </w:r>
            <w:hyperlink r:id="rId74" w:tooltip="Aviación" w:history="1">
              <w:r w:rsidRPr="00DB4FCC">
                <w:rPr>
                  <w:rStyle w:val="Hipervnculo"/>
                  <w:rFonts w:ascii="Verdana" w:hAnsi="Verdana"/>
                  <w:color w:val="auto"/>
                  <w:sz w:val="20"/>
                  <w:szCs w:val="20"/>
                  <w:u w:val="none"/>
                </w:rPr>
                <w:t>aviación</w:t>
              </w:r>
            </w:hyperlink>
            <w:r w:rsidRPr="00DB4FCC">
              <w:rPr>
                <w:rFonts w:ascii="Verdana" w:hAnsi="Verdana"/>
                <w:color w:val="auto"/>
                <w:sz w:val="20"/>
                <w:szCs w:val="20"/>
              </w:rPr>
              <w:t xml:space="preserve">, bancos y en general, todo el software de uso cotidiano, tuvieron que ser revisados. Finalmente algunas aplicaciones fueron corregidas, </w:t>
            </w:r>
            <w:r w:rsidRPr="00DB4FCC">
              <w:rPr>
                <w:rFonts w:ascii="Verdana" w:hAnsi="Verdana"/>
                <w:color w:val="auto"/>
                <w:sz w:val="20"/>
                <w:szCs w:val="20"/>
              </w:rPr>
              <w:lastRenderedPageBreak/>
              <w:t>otras ya funcionaban correctamente y no hubo que lamentar ninguna catástrofe, pero hubo miles de predicciones apocalípticas sobre las consecuencias que se podría llegar a obtener este error, así podría haber sido si no se hubiera reparado a tiempo.</w:t>
            </w:r>
          </w:p>
          <w:p w:rsidR="00A97879" w:rsidRPr="00DB4FCC" w:rsidRDefault="00A97879" w:rsidP="00D12F58">
            <w:pPr>
              <w:jc w:val="both"/>
              <w:rPr>
                <w:rFonts w:ascii="Verdana" w:hAnsi="Verdana"/>
                <w:color w:val="auto"/>
                <w:sz w:val="20"/>
                <w:szCs w:val="20"/>
              </w:rPr>
            </w:pP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Es por eso, el software tiene un papel muy importante en la sociedad sobre manera garantizar </w:t>
            </w:r>
            <w:hyperlink r:id="rId75" w:tooltip="Métodos" w:history="1">
              <w:r w:rsidRPr="00DB4FCC">
                <w:rPr>
                  <w:rStyle w:val="Hipervnculo"/>
                  <w:rFonts w:ascii="Verdana" w:hAnsi="Verdana"/>
                  <w:color w:val="auto"/>
                  <w:sz w:val="20"/>
                  <w:szCs w:val="20"/>
                  <w:u w:val="none"/>
                </w:rPr>
                <w:t>métodos</w:t>
              </w:r>
            </w:hyperlink>
            <w:r w:rsidRPr="00DB4FCC">
              <w:rPr>
                <w:rFonts w:ascii="Verdana" w:hAnsi="Verdana"/>
                <w:color w:val="auto"/>
                <w:sz w:val="20"/>
                <w:szCs w:val="20"/>
              </w:rPr>
              <w:t> trasparentes en sus diferentes fases de producción y explotación.</w:t>
            </w:r>
          </w:p>
          <w:p w:rsidR="00A97879" w:rsidRPr="00DB4FCC" w:rsidRDefault="00A97879" w:rsidP="00D12F58">
            <w:pPr>
              <w:jc w:val="both"/>
              <w:rPr>
                <w:rFonts w:ascii="Verdana" w:hAnsi="Verdana"/>
                <w:color w:val="auto"/>
                <w:sz w:val="20"/>
                <w:szCs w:val="20"/>
              </w:rPr>
            </w:pPr>
          </w:p>
          <w:p w:rsidR="00D568DE" w:rsidRPr="00DB4FCC" w:rsidRDefault="00A97879" w:rsidP="00A97879">
            <w:pPr>
              <w:jc w:val="center"/>
              <w:rPr>
                <w:rFonts w:ascii="Verdana" w:hAnsi="Verdana"/>
                <w:b/>
                <w:color w:val="auto"/>
                <w:szCs w:val="20"/>
              </w:rPr>
            </w:pPr>
            <w:r w:rsidRPr="00DB4FCC">
              <w:rPr>
                <w:rFonts w:ascii="Verdana" w:hAnsi="Verdana"/>
                <w:b/>
                <w:color w:val="auto"/>
                <w:szCs w:val="20"/>
              </w:rPr>
              <w:t>MODELOS DEL PROCESO DE DESARROLLO SOFTWARE</w:t>
            </w:r>
          </w:p>
          <w:p w:rsidR="00A97879" w:rsidRPr="00DB4FCC" w:rsidRDefault="00D568DE" w:rsidP="00D12F58">
            <w:pPr>
              <w:jc w:val="both"/>
              <w:rPr>
                <w:rFonts w:ascii="Verdana" w:hAnsi="Verdana"/>
                <w:color w:val="auto"/>
                <w:sz w:val="20"/>
                <w:szCs w:val="20"/>
              </w:rPr>
            </w:pPr>
            <w:r w:rsidRPr="00DB4FCC">
              <w:rPr>
                <w:rFonts w:ascii="Verdana" w:hAnsi="Verdana"/>
                <w:color w:val="auto"/>
                <w:sz w:val="20"/>
                <w:szCs w:val="20"/>
              </w:rPr>
              <w:t>No existe consenso sobre cuál es el mejor modelo del proceso software. Distintos equipos de desarrollo pueden utilizar diferentes modelos de proceso software para producir el mismo tipo de sistema </w:t>
            </w:r>
            <w:hyperlink r:id="rId76" w:tooltip="Arquitectura de software" w:history="1">
              <w:r w:rsidRPr="00DB4FCC">
                <w:rPr>
                  <w:rStyle w:val="Hipervnculo"/>
                  <w:rFonts w:ascii="Verdana" w:hAnsi="Verdana"/>
                  <w:color w:val="auto"/>
                  <w:sz w:val="20"/>
                  <w:szCs w:val="20"/>
                  <w:u w:val="none"/>
                </w:rPr>
                <w:t>software</w:t>
              </w:r>
            </w:hyperlink>
            <w:r w:rsidRPr="00DB4FCC">
              <w:rPr>
                <w:rFonts w:ascii="Verdana" w:hAnsi="Verdana"/>
                <w:color w:val="auto"/>
                <w:sz w:val="20"/>
                <w:szCs w:val="20"/>
              </w:rPr>
              <w:t>. Sin embargo, algunos modelos son más apropiados para producir ciertos tipos de sistemas, de forma que si no se utiliza un modelo adecuado puede ocurrir que el sistema software resultante sea de menor calidad.</w:t>
            </w:r>
          </w:p>
          <w:p w:rsidR="00A97879" w:rsidRPr="00DB4FCC" w:rsidRDefault="00D568DE" w:rsidP="00D12F58">
            <w:pPr>
              <w:jc w:val="both"/>
              <w:rPr>
                <w:rFonts w:ascii="Verdana" w:hAnsi="Verdana"/>
                <w:color w:val="auto"/>
                <w:sz w:val="20"/>
                <w:szCs w:val="20"/>
              </w:rPr>
            </w:pPr>
            <w:r w:rsidRPr="00DB4FCC">
              <w:rPr>
                <w:rFonts w:ascii="Verdana" w:hAnsi="Verdana"/>
                <w:color w:val="auto"/>
                <w:sz w:val="20"/>
                <w:szCs w:val="20"/>
              </w:rPr>
              <w:t> </w:t>
            </w:r>
            <w:r w:rsidRPr="00DB4FCC">
              <w:rPr>
                <w:rFonts w:ascii="Verdana" w:hAnsi="Verdana"/>
                <w:color w:val="auto"/>
                <w:sz w:val="20"/>
                <w:szCs w:val="20"/>
              </w:rPr>
              <w:br/>
              <w:t>El reparto de costes entre las distintas fases del proceso de desarrollo es difícil de determinar dado los distintos modelos de proceso existentes. Sin embargo, en dependencia del modelo que se adopte, al menos el 60% del coste total se emplea en la actividad de evolución del sistema. La estimación de este porcentaje es pesimista, ya que la tasa de crecimiento de nuevos productos software es mucho mayor que la tasa de productos software que quedan en desuso (no tienen que ser mantenidos), por lo que el número de operaciones de mantenimiento que se realizan sigue aumentando. El proceso de diseño software debería, por tanto, tener en cuenta la posterior evolución del sistema.</w:t>
            </w:r>
          </w:p>
          <w:p w:rsidR="00A97879" w:rsidRPr="00DB4FCC" w:rsidRDefault="00D568DE" w:rsidP="00D12F58">
            <w:pPr>
              <w:jc w:val="both"/>
              <w:rPr>
                <w:rFonts w:ascii="Verdana" w:hAnsi="Verdana"/>
                <w:color w:val="auto"/>
                <w:sz w:val="20"/>
                <w:szCs w:val="20"/>
              </w:rPr>
            </w:pPr>
            <w:r w:rsidRPr="00DB4FCC">
              <w:rPr>
                <w:rFonts w:ascii="Verdana" w:hAnsi="Verdana"/>
                <w:color w:val="auto"/>
                <w:sz w:val="20"/>
                <w:szCs w:val="20"/>
              </w:rPr>
              <w:br/>
              <w:t>Las características deseables de un proceso de desarrollo software son:</w:t>
            </w:r>
            <w:r w:rsidRPr="00DB4FCC">
              <w:rPr>
                <w:rFonts w:ascii="Verdana" w:hAnsi="Verdana"/>
                <w:color w:val="auto"/>
                <w:sz w:val="20"/>
                <w:szCs w:val="20"/>
              </w:rPr>
              <w:br/>
              <w:t>Claridad: El proceso de desarrollo es claro cuando se entiende con facilidad.</w:t>
            </w:r>
            <w:r w:rsidRPr="00DB4FCC">
              <w:rPr>
                <w:rFonts w:ascii="Verdana" w:hAnsi="Verdana"/>
                <w:color w:val="auto"/>
                <w:sz w:val="20"/>
                <w:szCs w:val="20"/>
              </w:rPr>
              <w:br/>
              <w:t>Visibilidad: Un proceso de desarrollo es visible cuando sus actividades producen resultados claros identificables externamente.</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br/>
              <w:t>Facilidad de soporte: Exige disponer de herramientas CASE (</w:t>
            </w:r>
            <w:proofErr w:type="spellStart"/>
            <w:r w:rsidRPr="00DB4FCC">
              <w:rPr>
                <w:rFonts w:ascii="Verdana" w:hAnsi="Verdana"/>
                <w:color w:val="auto"/>
                <w:sz w:val="20"/>
                <w:szCs w:val="20"/>
              </w:rPr>
              <w:t>Computer-Aided</w:t>
            </w:r>
            <w:proofErr w:type="spellEnd"/>
            <w:r w:rsidRPr="00DB4FCC">
              <w:rPr>
                <w:rFonts w:ascii="Verdana" w:hAnsi="Verdana"/>
                <w:color w:val="auto"/>
                <w:sz w:val="20"/>
                <w:szCs w:val="20"/>
              </w:rPr>
              <w:t xml:space="preserve"> Software </w:t>
            </w:r>
            <w:proofErr w:type="spellStart"/>
            <w:r w:rsidRPr="00DB4FCC">
              <w:rPr>
                <w:rFonts w:ascii="Verdana" w:hAnsi="Verdana"/>
                <w:color w:val="auto"/>
                <w:sz w:val="20"/>
                <w:szCs w:val="20"/>
              </w:rPr>
              <w:t>Engineering</w:t>
            </w:r>
            <w:proofErr w:type="spellEnd"/>
            <w:r w:rsidRPr="00DB4FCC">
              <w:rPr>
                <w:rFonts w:ascii="Verdana" w:hAnsi="Verdana"/>
                <w:color w:val="auto"/>
                <w:sz w:val="20"/>
                <w:szCs w:val="20"/>
              </w:rPr>
              <w:t>) que den soporte a todas o alguna de las actividades del proceso de desarrollo.</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lastRenderedPageBreak/>
              <w:t>Fiabilidad: Un proceso de desarrollo es fiable cuando es capaz de detectar posibles errores.</w:t>
            </w:r>
          </w:p>
          <w:p w:rsidR="00A97879" w:rsidRPr="00DB4FCC" w:rsidRDefault="00D568DE" w:rsidP="00D12F58">
            <w:pPr>
              <w:jc w:val="both"/>
              <w:rPr>
                <w:rFonts w:ascii="Verdana" w:hAnsi="Verdana"/>
                <w:color w:val="auto"/>
                <w:sz w:val="20"/>
                <w:szCs w:val="20"/>
              </w:rPr>
            </w:pPr>
            <w:r w:rsidRPr="00DB4FCC">
              <w:rPr>
                <w:rFonts w:ascii="Verdana" w:hAnsi="Verdana"/>
                <w:b/>
                <w:color w:val="auto"/>
                <w:sz w:val="20"/>
                <w:szCs w:val="20"/>
              </w:rPr>
              <w:t>Facilidad de mantenimiento</w:t>
            </w:r>
            <w:r w:rsidRPr="00DB4FCC">
              <w:rPr>
                <w:rFonts w:ascii="Verdana" w:hAnsi="Verdana"/>
                <w:color w:val="auto"/>
                <w:sz w:val="20"/>
                <w:szCs w:val="20"/>
              </w:rPr>
              <w:t>: Requiere capacidad para incorporar nuevos requisitos o modificar alguno o algunos de los existentes.</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br/>
              <w:t>Rapidez: Un proceso software es rápido cuando se puede obtener, a partir de la especificación, una implementación del sistema en un tiempo reducido.</w:t>
            </w:r>
          </w:p>
          <w:p w:rsidR="00A97879" w:rsidRPr="00DB4FCC" w:rsidRDefault="00A97879" w:rsidP="00D12F58">
            <w:pPr>
              <w:jc w:val="both"/>
              <w:rPr>
                <w:rFonts w:ascii="Verdana" w:hAnsi="Verdana"/>
                <w:color w:val="auto"/>
                <w:sz w:val="20"/>
                <w:szCs w:val="20"/>
              </w:rPr>
            </w:pPr>
          </w:p>
          <w:p w:rsidR="00D568DE" w:rsidRPr="00DB4FCC" w:rsidRDefault="00D568DE" w:rsidP="00D12F58">
            <w:pPr>
              <w:jc w:val="both"/>
              <w:rPr>
                <w:rFonts w:ascii="Verdana" w:hAnsi="Verdana"/>
                <w:b/>
                <w:color w:val="auto"/>
                <w:sz w:val="20"/>
                <w:szCs w:val="20"/>
              </w:rPr>
            </w:pPr>
            <w:r w:rsidRPr="00DB4FCC">
              <w:rPr>
                <w:rFonts w:ascii="Verdana" w:hAnsi="Verdana"/>
                <w:b/>
                <w:color w:val="auto"/>
                <w:sz w:val="20"/>
                <w:szCs w:val="20"/>
              </w:rPr>
              <w:t>Modelo en cascada o convencional</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Tomado de otras ingenierías es el primer modelo de desarrollo software propuesto. Ampliamente usado en la industria por su facilidad de gestión y visibilidad. En la figura 1 se representa el secuenciamiento de las actividades de este modelo de desarrollo.</w:t>
            </w:r>
          </w:p>
          <w:p w:rsidR="00A97879" w:rsidRPr="00DB4FCC" w:rsidRDefault="00A97879" w:rsidP="00D12F58">
            <w:pPr>
              <w:jc w:val="both"/>
              <w:rPr>
                <w:rFonts w:ascii="Verdana" w:hAnsi="Verdana"/>
                <w:color w:val="auto"/>
                <w:sz w:val="20"/>
                <w:szCs w:val="20"/>
              </w:rPr>
            </w:pPr>
          </w:p>
          <w:p w:rsidR="00D568DE" w:rsidRPr="00DB4FCC" w:rsidRDefault="00A97879" w:rsidP="00D12F58">
            <w:pPr>
              <w:jc w:val="both"/>
              <w:rPr>
                <w:rFonts w:ascii="Verdana" w:hAnsi="Verdana"/>
                <w:b/>
                <w:color w:val="auto"/>
                <w:sz w:val="20"/>
                <w:szCs w:val="20"/>
              </w:rPr>
            </w:pPr>
            <w:r w:rsidRPr="00DB4FCC">
              <w:rPr>
                <w:rFonts w:ascii="Verdana" w:hAnsi="Verdana"/>
                <w:b/>
                <w:color w:val="auto"/>
                <w:sz w:val="20"/>
                <w:szCs w:val="20"/>
              </w:rPr>
              <w:t>MODELO EVOLUTIVO</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En este modelo se entrelazan las actividades de especificación, desarrollo y validación. Inicialmente, se desarrolla rápidamente un sistema inicial a partir de una especificación muy abstracta. El sistema se va refinando con la información que van suministrando los clientes y/o usuarios hasta que se obtiene un sistema final que satisfaga todas las necesidades previstas. El sistema final obtenido puede rediseñarse para producir otro más robusto y más fácil de mantener. En la figura 2 se esquematiza este modelo</w:t>
            </w:r>
          </w:p>
          <w:p w:rsidR="00A97879" w:rsidRPr="00DB4FCC" w:rsidRDefault="00A97879" w:rsidP="00D12F58">
            <w:pPr>
              <w:jc w:val="both"/>
              <w:rPr>
                <w:rFonts w:ascii="Verdana" w:hAnsi="Verdana"/>
                <w:color w:val="auto"/>
                <w:sz w:val="20"/>
                <w:szCs w:val="20"/>
              </w:rPr>
            </w:pPr>
          </w:p>
          <w:p w:rsidR="00D568DE" w:rsidRPr="00DB4FCC" w:rsidRDefault="00FB1735" w:rsidP="00D12F58">
            <w:pPr>
              <w:jc w:val="both"/>
              <w:rPr>
                <w:rFonts w:ascii="Verdana" w:hAnsi="Verdana"/>
                <w:color w:val="auto"/>
                <w:sz w:val="20"/>
                <w:szCs w:val="20"/>
              </w:rPr>
            </w:pPr>
            <w:hyperlink r:id="rId77" w:history="1">
              <w:r w:rsidR="00D568DE" w:rsidRPr="00DB4FCC">
                <w:rPr>
                  <w:rStyle w:val="Hipervnculo"/>
                  <w:rFonts w:ascii="Verdana" w:hAnsi="Verdana"/>
                  <w:color w:val="auto"/>
                  <w:sz w:val="20"/>
                  <w:szCs w:val="20"/>
                  <w:u w:val="none"/>
                </w:rPr>
                <w:t>https://www.ecured.cu/images/7/71/Pds1.JPG</w:t>
              </w:r>
            </w:hyperlink>
          </w:p>
          <w:p w:rsidR="00A97879" w:rsidRPr="00DB4FCC" w:rsidRDefault="00A97879" w:rsidP="00D12F58">
            <w:pPr>
              <w:jc w:val="both"/>
              <w:rPr>
                <w:rFonts w:ascii="Verdana" w:hAnsi="Verdana"/>
                <w:color w:val="auto"/>
                <w:sz w:val="20"/>
                <w:szCs w:val="20"/>
              </w:rPr>
            </w:pPr>
          </w:p>
          <w:p w:rsidR="00A97879" w:rsidRPr="00DB4FCC" w:rsidRDefault="00D568DE" w:rsidP="00D12F58">
            <w:pPr>
              <w:jc w:val="both"/>
              <w:rPr>
                <w:rFonts w:ascii="Verdana" w:hAnsi="Verdana"/>
                <w:color w:val="auto"/>
                <w:sz w:val="20"/>
                <w:szCs w:val="20"/>
              </w:rPr>
            </w:pPr>
            <w:r w:rsidRPr="00DB4FCC">
              <w:rPr>
                <w:rFonts w:ascii="Verdana" w:hAnsi="Verdana"/>
                <w:color w:val="auto"/>
                <w:sz w:val="20"/>
                <w:szCs w:val="20"/>
              </w:rPr>
              <w:t>Existen dos tipos de procesos de desarrollo evolutivos:</w:t>
            </w:r>
            <w:r w:rsidRPr="00DB4FCC">
              <w:rPr>
                <w:rFonts w:ascii="Verdana" w:hAnsi="Verdana"/>
                <w:color w:val="auto"/>
                <w:sz w:val="20"/>
                <w:szCs w:val="20"/>
              </w:rPr>
              <w:br/>
              <w:t>Exploratorio: Su objetivo es trabajar con el cliente para identificar y construir el sistema final a partir de una especificación informal. El resultado del proceso es el sistema final.</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br/>
              <w:t>Prototipado desechable: Su objetivo es entender los requisitos del cliente. El resultado del proceso es la especificación del sistema (el prototipo se deshecha).</w:t>
            </w:r>
            <w:r w:rsidRPr="00DB4FCC">
              <w:rPr>
                <w:rFonts w:ascii="Verdana" w:hAnsi="Verdana"/>
                <w:color w:val="auto"/>
                <w:sz w:val="20"/>
                <w:szCs w:val="20"/>
              </w:rPr>
              <w:br/>
              <w:t xml:space="preserve">Los principales problemas de este modelo son: escasa visibilidad; los continuos cambios que hacen que los sistemas desarrollados estén deficientemente estructurados; y la necesidad de disponer, en muchos casos, de un equipo de </w:t>
            </w:r>
            <w:r w:rsidRPr="00DB4FCC">
              <w:rPr>
                <w:rFonts w:ascii="Verdana" w:hAnsi="Verdana"/>
                <w:color w:val="auto"/>
                <w:sz w:val="20"/>
                <w:szCs w:val="20"/>
              </w:rPr>
              <w:lastRenderedPageBreak/>
              <w:t>desarrollo altamente calificado. Estos problemas hacen que la aplicación de este modelo se suela limitar a sistemas interactivos de tamaño pequeño o mediano. La deficiente estructura dificulta las tareas de mantenimiento de ahí que se suela aplicar a sistemas con una vida corta y a partes de grandes sistemas, especialmente a sistemas de inteligencia artificial y a interfaces de usuario.</w:t>
            </w:r>
          </w:p>
          <w:p w:rsidR="00A97879" w:rsidRPr="00DB4FCC" w:rsidRDefault="00A97879" w:rsidP="00D12F58">
            <w:pPr>
              <w:jc w:val="both"/>
              <w:rPr>
                <w:rFonts w:ascii="Verdana" w:hAnsi="Verdana"/>
                <w:color w:val="auto"/>
                <w:sz w:val="20"/>
                <w:szCs w:val="20"/>
              </w:rPr>
            </w:pPr>
          </w:p>
          <w:p w:rsidR="00D568DE" w:rsidRPr="00DB4FCC" w:rsidRDefault="00A97879" w:rsidP="00D12F58">
            <w:pPr>
              <w:jc w:val="both"/>
              <w:rPr>
                <w:rFonts w:ascii="Verdana" w:hAnsi="Verdana"/>
                <w:b/>
                <w:color w:val="auto"/>
                <w:szCs w:val="20"/>
              </w:rPr>
            </w:pPr>
            <w:r w:rsidRPr="00DB4FCC">
              <w:rPr>
                <w:rFonts w:ascii="Verdana" w:hAnsi="Verdana"/>
                <w:b/>
                <w:color w:val="auto"/>
                <w:szCs w:val="20"/>
              </w:rPr>
              <w:t>MODELO TRANSFORMACIONAL.</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Se basa en disponer de una especificación formal del sistema y en transformar, con métodos matemáticos, esta especificación en una implementación. Si las transformaciones que se aplican son correctas es posible asegurar que el sistema construido satisface la especificación, es decir, es posible obtener programas correctos por construcción. </w:t>
            </w:r>
          </w:p>
          <w:p w:rsidR="00A97879" w:rsidRPr="00DB4FCC" w:rsidRDefault="00A97879" w:rsidP="00D12F58">
            <w:pPr>
              <w:jc w:val="both"/>
              <w:rPr>
                <w:rFonts w:ascii="Verdana" w:hAnsi="Verdana"/>
                <w:color w:val="auto"/>
                <w:sz w:val="20"/>
                <w:szCs w:val="20"/>
              </w:rPr>
            </w:pPr>
          </w:p>
          <w:p w:rsidR="00D568DE" w:rsidRPr="00DB4FCC" w:rsidRDefault="00A97879" w:rsidP="00D12F58">
            <w:pPr>
              <w:jc w:val="both"/>
              <w:rPr>
                <w:rFonts w:ascii="Verdana" w:hAnsi="Verdana"/>
                <w:b/>
                <w:color w:val="auto"/>
                <w:szCs w:val="20"/>
              </w:rPr>
            </w:pPr>
            <w:r w:rsidRPr="00DB4FCC">
              <w:rPr>
                <w:rFonts w:ascii="Verdana" w:hAnsi="Verdana"/>
                <w:b/>
                <w:color w:val="auto"/>
                <w:szCs w:val="20"/>
              </w:rPr>
              <w:t>MODELO EN ESPIRAL</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 xml:space="preserve">Desarrollado por </w:t>
            </w:r>
            <w:proofErr w:type="spellStart"/>
            <w:r w:rsidRPr="00DB4FCC">
              <w:rPr>
                <w:rFonts w:ascii="Verdana" w:hAnsi="Verdana"/>
                <w:color w:val="auto"/>
                <w:sz w:val="20"/>
                <w:szCs w:val="20"/>
              </w:rPr>
              <w:t>Boehm</w:t>
            </w:r>
            <w:proofErr w:type="spellEnd"/>
            <w:r w:rsidRPr="00DB4FCC">
              <w:rPr>
                <w:rFonts w:ascii="Verdana" w:hAnsi="Verdana"/>
                <w:color w:val="auto"/>
                <w:sz w:val="20"/>
                <w:szCs w:val="20"/>
              </w:rPr>
              <w:t xml:space="preserve"> en el año 1988 con el objetivo de reunir las ventajas de los modelos de proceso software en cascada y de prototipado. Se incluye el análisis de riesgo como una parte importante del proceso de desarrollo software.</w:t>
            </w:r>
            <w:r w:rsidRPr="00DB4FCC">
              <w:rPr>
                <w:rFonts w:ascii="Verdana" w:hAnsi="Verdana"/>
                <w:color w:val="auto"/>
                <w:sz w:val="20"/>
                <w:szCs w:val="20"/>
              </w:rPr>
              <w:br/>
              <w:t>El modelo tiene la forma de una espiral en la que cada vuelta representa cada una de las fases en las que se estructura el proceso software y está organizada en cuatro sectores:</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1. Definición de objetivos, alternativas y restricciones de cada fase del proyecto.</w:t>
            </w:r>
            <w:r w:rsidRPr="00DB4FCC">
              <w:rPr>
                <w:rFonts w:ascii="Verdana" w:hAnsi="Verdana"/>
                <w:color w:val="auto"/>
                <w:sz w:val="20"/>
                <w:szCs w:val="20"/>
              </w:rPr>
              <w:br/>
              <w:t>2. Evaluación de alternativas y análisis de riesgos.</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3. Desarrollo y validación. Se elige el modelo de proceso de desarrollo que se considere más adecuado.</w:t>
            </w: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4. Planificación de las siguientes fases del proyecto.</w:t>
            </w:r>
          </w:p>
          <w:p w:rsidR="00D568DE" w:rsidRPr="00DB4FCC" w:rsidRDefault="00D568DE" w:rsidP="00D12F58">
            <w:pPr>
              <w:jc w:val="both"/>
              <w:rPr>
                <w:rFonts w:ascii="Verdana" w:hAnsi="Verdana"/>
                <w:color w:val="auto"/>
                <w:sz w:val="20"/>
                <w:szCs w:val="20"/>
              </w:rPr>
            </w:pPr>
          </w:p>
          <w:p w:rsidR="00D568DE" w:rsidRPr="00DB4FCC" w:rsidRDefault="00D568DE" w:rsidP="00D12F58">
            <w:pPr>
              <w:jc w:val="both"/>
              <w:rPr>
                <w:rFonts w:ascii="Verdana" w:hAnsi="Verdana"/>
                <w:color w:val="auto"/>
                <w:sz w:val="20"/>
                <w:szCs w:val="20"/>
              </w:rPr>
            </w:pPr>
            <w:r w:rsidRPr="00DB4FCC">
              <w:rPr>
                <w:rFonts w:ascii="Verdana" w:hAnsi="Verdana"/>
                <w:color w:val="auto"/>
                <w:sz w:val="20"/>
                <w:szCs w:val="20"/>
              </w:rPr>
              <w:t xml:space="preserve">Recuperado de : </w:t>
            </w:r>
            <w:hyperlink r:id="rId78" w:history="1">
              <w:r w:rsidRPr="00DB4FCC">
                <w:rPr>
                  <w:rStyle w:val="Hipervnculo"/>
                  <w:rFonts w:ascii="Verdana" w:hAnsi="Verdana"/>
                  <w:color w:val="auto"/>
                  <w:sz w:val="20"/>
                  <w:szCs w:val="20"/>
                  <w:u w:val="none"/>
                </w:rPr>
                <w:t>https://www.ecured.cu/Desarrollo_de_software</w:t>
              </w:r>
            </w:hyperlink>
          </w:p>
          <w:p w:rsidR="00441DCA" w:rsidRPr="00DB4FCC" w:rsidRDefault="00441DCA" w:rsidP="00D12F58">
            <w:pPr>
              <w:jc w:val="both"/>
              <w:rPr>
                <w:rFonts w:ascii="Verdana" w:hAnsi="Verdana"/>
                <w:color w:val="auto"/>
                <w:sz w:val="20"/>
                <w:szCs w:val="20"/>
              </w:rPr>
            </w:pPr>
          </w:p>
        </w:tc>
        <w:tc>
          <w:tcPr>
            <w:tcW w:w="5634" w:type="dxa"/>
          </w:tcPr>
          <w:p w:rsidR="00441DCA" w:rsidRPr="00DB4FCC" w:rsidRDefault="00441DCA" w:rsidP="005B3280">
            <w:pPr>
              <w:rPr>
                <w:color w:val="auto"/>
              </w:rPr>
            </w:pPr>
          </w:p>
          <w:p w:rsidR="00441DCA" w:rsidRPr="00DB4FCC" w:rsidRDefault="00441DCA" w:rsidP="005B3280">
            <w:pPr>
              <w:rPr>
                <w:color w:val="auto"/>
              </w:rPr>
            </w:pPr>
          </w:p>
          <w:p w:rsidR="00441DCA" w:rsidRPr="00DB4FCC" w:rsidRDefault="00441DCA" w:rsidP="005B3280">
            <w:pPr>
              <w:rPr>
                <w:color w:val="auto"/>
              </w:rPr>
            </w:pPr>
          </w:p>
          <w:p w:rsidR="00441DCA" w:rsidRPr="00DB4FCC" w:rsidRDefault="00441DCA" w:rsidP="005B3280">
            <w:pPr>
              <w:rPr>
                <w:color w:val="auto"/>
              </w:rPr>
            </w:pPr>
            <w:r w:rsidRPr="00DB4FCC">
              <w:rPr>
                <w:rFonts w:ascii="Verdana" w:eastAsia="Verdana" w:hAnsi="Verdana" w:cs="Verdana"/>
                <w:color w:val="auto"/>
                <w:sz w:val="18"/>
                <w:szCs w:val="18"/>
              </w:rPr>
              <w:t> </w:t>
            </w:r>
          </w:p>
        </w:tc>
      </w:tr>
    </w:tbl>
    <w:p w:rsidR="003A57EC" w:rsidRPr="00DB4FCC" w:rsidRDefault="003A57EC">
      <w:pPr>
        <w:rPr>
          <w:color w:val="auto"/>
        </w:rPr>
      </w:pPr>
    </w:p>
    <w:p w:rsidR="003A57EC" w:rsidRPr="00DB4FCC" w:rsidRDefault="003A57EC">
      <w:pPr>
        <w:rPr>
          <w:color w:val="auto"/>
        </w:rPr>
      </w:pPr>
    </w:p>
    <w:p w:rsidR="003A57EC" w:rsidRPr="00DB4FCC" w:rsidRDefault="003A57EC">
      <w:pPr>
        <w:rPr>
          <w:color w:val="auto"/>
        </w:rPr>
      </w:pPr>
    </w:p>
    <w:p w:rsidR="00441DCA" w:rsidRPr="00DB4FCC" w:rsidRDefault="00441DCA">
      <w:pPr>
        <w:rPr>
          <w:color w:val="auto"/>
        </w:rPr>
      </w:pPr>
    </w:p>
    <w:tbl>
      <w:tblPr>
        <w:tblStyle w:val="1"/>
        <w:tblW w:w="140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9"/>
        <w:gridCol w:w="4510"/>
      </w:tblGrid>
      <w:tr w:rsidR="00DB4FCC" w:rsidRPr="00DB4FCC" w:rsidTr="005B3280">
        <w:trPr>
          <w:trHeight w:val="240"/>
        </w:trPr>
        <w:tc>
          <w:tcPr>
            <w:tcW w:w="9519" w:type="dxa"/>
          </w:tcPr>
          <w:p w:rsidR="00A97879" w:rsidRPr="00DB4FCC" w:rsidRDefault="00A97879" w:rsidP="005B3280">
            <w:pPr>
              <w:rPr>
                <w:color w:val="auto"/>
              </w:rPr>
            </w:pPr>
            <w:r w:rsidRPr="00DB4FCC">
              <w:rPr>
                <w:rFonts w:ascii="Verdana" w:eastAsia="Verdana" w:hAnsi="Verdana" w:cs="Verdana"/>
                <w:color w:val="auto"/>
              </w:rPr>
              <w:lastRenderedPageBreak/>
              <w:t>Sección de texto (Sección Multimedia)</w:t>
            </w:r>
          </w:p>
        </w:tc>
        <w:tc>
          <w:tcPr>
            <w:tcW w:w="4510" w:type="dxa"/>
          </w:tcPr>
          <w:p w:rsidR="00A97879" w:rsidRPr="00DB4FCC" w:rsidRDefault="00A97879" w:rsidP="005B3280">
            <w:pPr>
              <w:rPr>
                <w:color w:val="auto"/>
              </w:rPr>
            </w:pPr>
            <w:r w:rsidRPr="00DB4FCC">
              <w:rPr>
                <w:rFonts w:ascii="Verdana" w:eastAsia="Verdana" w:hAnsi="Verdana" w:cs="Verdana"/>
                <w:color w:val="auto"/>
              </w:rPr>
              <w:t>Sección de imágenes</w:t>
            </w:r>
          </w:p>
        </w:tc>
      </w:tr>
      <w:tr w:rsidR="00DB4FCC" w:rsidRPr="00DB4FCC" w:rsidTr="005B3280">
        <w:trPr>
          <w:trHeight w:val="2240"/>
        </w:trPr>
        <w:tc>
          <w:tcPr>
            <w:tcW w:w="9519" w:type="dxa"/>
          </w:tcPr>
          <w:p w:rsidR="006C067C" w:rsidRPr="00DB4FCC" w:rsidRDefault="006C067C" w:rsidP="00E042AB">
            <w:pPr>
              <w:rPr>
                <w:color w:val="auto"/>
              </w:rPr>
            </w:pPr>
          </w:p>
        </w:tc>
        <w:tc>
          <w:tcPr>
            <w:tcW w:w="4510" w:type="dxa"/>
          </w:tcPr>
          <w:p w:rsidR="00A97879" w:rsidRPr="00DB4FCC" w:rsidRDefault="00A97879" w:rsidP="005B3280">
            <w:pPr>
              <w:jc w:val="center"/>
              <w:rPr>
                <w:color w:val="auto"/>
              </w:rPr>
            </w:pPr>
          </w:p>
        </w:tc>
      </w:tr>
    </w:tbl>
    <w:p w:rsidR="003A57EC" w:rsidRPr="00DB4FCC" w:rsidRDefault="003A57EC">
      <w:pPr>
        <w:rPr>
          <w:color w:val="auto"/>
        </w:rPr>
      </w:pPr>
    </w:p>
    <w:p w:rsidR="003A57EC" w:rsidRPr="00DB4FCC" w:rsidRDefault="003A57EC">
      <w:pPr>
        <w:rPr>
          <w:color w:val="auto"/>
        </w:rPr>
      </w:pPr>
    </w:p>
    <w:p w:rsidR="003A57EC" w:rsidRPr="00DB4FCC" w:rsidRDefault="003A57EC">
      <w:pPr>
        <w:rPr>
          <w:color w:val="auto"/>
        </w:rPr>
      </w:pPr>
    </w:p>
    <w:tbl>
      <w:tblPr>
        <w:tblStyle w:val="1"/>
        <w:tblW w:w="140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9"/>
        <w:gridCol w:w="4510"/>
      </w:tblGrid>
      <w:tr w:rsidR="00DB4FCC" w:rsidRPr="00DB4FCC" w:rsidTr="005B3280">
        <w:trPr>
          <w:trHeight w:val="240"/>
        </w:trPr>
        <w:tc>
          <w:tcPr>
            <w:tcW w:w="9519" w:type="dxa"/>
          </w:tcPr>
          <w:p w:rsidR="00441DCA" w:rsidRPr="00DB4FCC" w:rsidRDefault="00441DCA" w:rsidP="005B3280">
            <w:pPr>
              <w:rPr>
                <w:color w:val="auto"/>
              </w:rPr>
            </w:pPr>
            <w:r w:rsidRPr="00DB4FCC">
              <w:rPr>
                <w:rFonts w:ascii="Verdana" w:eastAsia="Verdana" w:hAnsi="Verdana" w:cs="Verdana"/>
                <w:color w:val="auto"/>
              </w:rPr>
              <w:t>Sección de texto</w:t>
            </w:r>
          </w:p>
        </w:tc>
        <w:tc>
          <w:tcPr>
            <w:tcW w:w="4510" w:type="dxa"/>
          </w:tcPr>
          <w:p w:rsidR="00441DCA" w:rsidRPr="00DB4FCC" w:rsidRDefault="00441DCA" w:rsidP="005B3280">
            <w:pPr>
              <w:rPr>
                <w:color w:val="auto"/>
              </w:rPr>
            </w:pPr>
            <w:r w:rsidRPr="00DB4FCC">
              <w:rPr>
                <w:rFonts w:ascii="Verdana" w:eastAsia="Verdana" w:hAnsi="Verdana" w:cs="Verdana"/>
                <w:color w:val="auto"/>
              </w:rPr>
              <w:t>Sección de imágenes</w:t>
            </w:r>
          </w:p>
        </w:tc>
      </w:tr>
      <w:tr w:rsidR="00DB4FCC" w:rsidRPr="00DB4FCC" w:rsidTr="005B3280">
        <w:trPr>
          <w:trHeight w:val="2240"/>
        </w:trPr>
        <w:tc>
          <w:tcPr>
            <w:tcW w:w="9519" w:type="dxa"/>
          </w:tcPr>
          <w:p w:rsidR="00441DCA" w:rsidRPr="00DB4FCC" w:rsidRDefault="00441DCA" w:rsidP="005B3280">
            <w:pPr>
              <w:rPr>
                <w:color w:val="auto"/>
              </w:rPr>
            </w:pPr>
            <w:r w:rsidRPr="00DB4FCC">
              <w:rPr>
                <w:rFonts w:ascii="Verdana" w:eastAsia="Verdana" w:hAnsi="Verdana" w:cs="Verdana"/>
                <w:b/>
                <w:color w:val="auto"/>
              </w:rPr>
              <w:t>Referencias consultadas</w:t>
            </w:r>
          </w:p>
          <w:p w:rsidR="00441DCA" w:rsidRPr="00DB4FCC" w:rsidRDefault="00441DCA" w:rsidP="005B3280">
            <w:pPr>
              <w:rPr>
                <w:color w:val="auto"/>
              </w:rPr>
            </w:pPr>
          </w:p>
          <w:p w:rsidR="004A4B50" w:rsidRPr="00DB4FCC" w:rsidRDefault="004A4B50" w:rsidP="004A4B50">
            <w:pPr>
              <w:pStyle w:val="Bibliografa"/>
              <w:ind w:left="720" w:hanging="720"/>
              <w:rPr>
                <w:color w:val="auto"/>
              </w:rPr>
            </w:pPr>
            <w:r w:rsidRPr="00DB4FCC">
              <w:rPr>
                <w:rFonts w:ascii="Verdana" w:eastAsia="Verdana" w:hAnsi="Verdana" w:cs="Verdana"/>
                <w:color w:val="auto"/>
              </w:rPr>
              <w:fldChar w:fldCharType="begin"/>
            </w:r>
            <w:r w:rsidRPr="00DB4FCC">
              <w:rPr>
                <w:rFonts w:ascii="Verdana" w:eastAsia="Verdana" w:hAnsi="Verdana" w:cs="Verdana"/>
                <w:color w:val="auto"/>
              </w:rPr>
              <w:instrText xml:space="preserve"> BIBLIOGRAPHY  \l 9226 </w:instrText>
            </w:r>
            <w:r w:rsidRPr="00DB4FCC">
              <w:rPr>
                <w:rFonts w:ascii="Verdana" w:eastAsia="Verdana" w:hAnsi="Verdana" w:cs="Verdana"/>
                <w:color w:val="auto"/>
              </w:rPr>
              <w:fldChar w:fldCharType="separate"/>
            </w:r>
            <w:r w:rsidRPr="00DB4FCC">
              <w:rPr>
                <w:color w:val="auto"/>
              </w:rPr>
              <w:t xml:space="preserve">Cáceres, M. L. (2007). </w:t>
            </w:r>
            <w:r w:rsidRPr="00DB4FCC">
              <w:rPr>
                <w:i/>
                <w:iCs/>
                <w:color w:val="auto"/>
              </w:rPr>
              <w:t>La importancia de la Ingeniería de Software en el.</w:t>
            </w:r>
            <w:r w:rsidRPr="00DB4FCC">
              <w:rPr>
                <w:color w:val="auto"/>
              </w:rPr>
              <w:t xml:space="preserve"> Mexico: Universidad Veracruzana (UV). Av. Xalapa esq. Av. Ávila Camacho s/n Col. Obrero .</w:t>
            </w:r>
          </w:p>
          <w:p w:rsidR="004A4B50" w:rsidRPr="00DB4FCC" w:rsidRDefault="004A4B50" w:rsidP="004A4B50">
            <w:pPr>
              <w:pStyle w:val="Bibliografa"/>
              <w:ind w:left="720" w:hanging="720"/>
              <w:rPr>
                <w:color w:val="auto"/>
              </w:rPr>
            </w:pPr>
            <w:r w:rsidRPr="00DB4FCC">
              <w:rPr>
                <w:color w:val="auto"/>
              </w:rPr>
              <w:t xml:space="preserve">Ecuador, P. (03 de Abril de 2013). </w:t>
            </w:r>
            <w:r w:rsidRPr="00DB4FCC">
              <w:rPr>
                <w:i/>
                <w:iCs/>
                <w:color w:val="auto"/>
              </w:rPr>
              <w:t>YouTobe.</w:t>
            </w:r>
            <w:r w:rsidRPr="00DB4FCC">
              <w:rPr>
                <w:color w:val="auto"/>
              </w:rPr>
              <w:t xml:space="preserve"> Obtenido de Introducción al Desarrollo ágil de software desde la perspectiva del PMBOK: https://youtu.be/f-WjMWu8-b4</w:t>
            </w:r>
          </w:p>
          <w:p w:rsidR="004A4B50" w:rsidRPr="00DB4FCC" w:rsidRDefault="004A4B50" w:rsidP="004A4B50">
            <w:pPr>
              <w:pStyle w:val="Bibliografa"/>
              <w:ind w:left="720" w:hanging="720"/>
              <w:rPr>
                <w:color w:val="auto"/>
              </w:rPr>
            </w:pPr>
            <w:r w:rsidRPr="00DB4FCC">
              <w:rPr>
                <w:color w:val="auto"/>
              </w:rPr>
              <w:t xml:space="preserve">virguez, l. r. (24 de Octubre de 2016). </w:t>
            </w:r>
            <w:r w:rsidRPr="00DB4FCC">
              <w:rPr>
                <w:i/>
                <w:iCs/>
                <w:color w:val="auto"/>
              </w:rPr>
              <w:t>YouTobe</w:t>
            </w:r>
            <w:r w:rsidRPr="00DB4FCC">
              <w:rPr>
                <w:color w:val="auto"/>
              </w:rPr>
              <w:t>. Obtenido de INTRODUCCIÓN AL DESARROLLO DEL SOFTWARE.: https://youtu.be/7Bzdo0KZoLo</w:t>
            </w:r>
          </w:p>
          <w:p w:rsidR="004A4B50" w:rsidRPr="00DB4FCC" w:rsidRDefault="004A4B50" w:rsidP="004A4B50">
            <w:pPr>
              <w:pStyle w:val="Bibliografa"/>
              <w:ind w:left="720" w:hanging="720"/>
              <w:rPr>
                <w:color w:val="auto"/>
              </w:rPr>
            </w:pPr>
            <w:r w:rsidRPr="00DB4FCC">
              <w:rPr>
                <w:color w:val="auto"/>
              </w:rPr>
              <w:t xml:space="preserve">Zuluaga, J. C. (09 de 2009). </w:t>
            </w:r>
            <w:r w:rsidRPr="00DB4FCC">
              <w:rPr>
                <w:i/>
                <w:iCs/>
                <w:color w:val="auto"/>
              </w:rPr>
              <w:t>You Tube.</w:t>
            </w:r>
            <w:r w:rsidRPr="00DB4FCC">
              <w:rPr>
                <w:color w:val="auto"/>
              </w:rPr>
              <w:t xml:space="preserve"> Obtenido de Desarrollo de Software Parte 1.</w:t>
            </w:r>
          </w:p>
          <w:p w:rsidR="004A4B50" w:rsidRPr="00DB4FCC" w:rsidRDefault="004A4B50" w:rsidP="004A4B50">
            <w:pPr>
              <w:pStyle w:val="Bibliografa"/>
              <w:ind w:left="720" w:hanging="720"/>
              <w:rPr>
                <w:color w:val="auto"/>
              </w:rPr>
            </w:pPr>
            <w:r w:rsidRPr="00DB4FCC">
              <w:rPr>
                <w:color w:val="auto"/>
              </w:rPr>
              <w:t xml:space="preserve">Zuluaga, J. C. (22 de Agosto de 2013). </w:t>
            </w:r>
            <w:r w:rsidRPr="00DB4FCC">
              <w:rPr>
                <w:i/>
                <w:iCs/>
                <w:color w:val="auto"/>
              </w:rPr>
              <w:t>You Tube.</w:t>
            </w:r>
            <w:r w:rsidRPr="00DB4FCC">
              <w:rPr>
                <w:color w:val="auto"/>
              </w:rPr>
              <w:t xml:space="preserve"> Obtenido de Desarrollo de Software Parte 1.1: https://youtu.be/DQeOdu-K-Dc</w:t>
            </w:r>
          </w:p>
          <w:p w:rsidR="004A4B50" w:rsidRPr="00DB4FCC" w:rsidRDefault="004A4B50" w:rsidP="004A4B50">
            <w:pPr>
              <w:pStyle w:val="Bibliografa"/>
              <w:ind w:left="720" w:hanging="720"/>
              <w:rPr>
                <w:color w:val="auto"/>
              </w:rPr>
            </w:pPr>
            <w:r w:rsidRPr="00DB4FCC">
              <w:rPr>
                <w:color w:val="auto"/>
              </w:rPr>
              <w:t xml:space="preserve">Zuluaga, J. C. (09 de Febrero de 2014). </w:t>
            </w:r>
            <w:r w:rsidRPr="00DB4FCC">
              <w:rPr>
                <w:i/>
                <w:iCs/>
                <w:color w:val="auto"/>
              </w:rPr>
              <w:t>You Tube.</w:t>
            </w:r>
            <w:r w:rsidRPr="00DB4FCC">
              <w:rPr>
                <w:color w:val="auto"/>
              </w:rPr>
              <w:t xml:space="preserve"> Obtenido de Desarrollo de Software Parte 1: https://youtu.be/XQL2jrTZPxM </w:t>
            </w:r>
          </w:p>
          <w:p w:rsidR="004A4B50" w:rsidRPr="00DB4FCC" w:rsidRDefault="004A4B50" w:rsidP="004A4B50">
            <w:pPr>
              <w:rPr>
                <w:color w:val="auto"/>
              </w:rPr>
            </w:pPr>
            <w:r w:rsidRPr="00DB4FCC">
              <w:rPr>
                <w:rFonts w:ascii="Verdana" w:eastAsia="Verdana" w:hAnsi="Verdana" w:cs="Verdana"/>
                <w:color w:val="auto"/>
              </w:rPr>
              <w:fldChar w:fldCharType="end"/>
            </w:r>
          </w:p>
        </w:tc>
        <w:tc>
          <w:tcPr>
            <w:tcW w:w="4510" w:type="dxa"/>
          </w:tcPr>
          <w:p w:rsidR="00441DCA" w:rsidRPr="00DB4FCC" w:rsidRDefault="00441DCA" w:rsidP="005B3280">
            <w:pPr>
              <w:jc w:val="center"/>
              <w:rPr>
                <w:color w:val="auto"/>
              </w:rPr>
            </w:pPr>
          </w:p>
        </w:tc>
      </w:tr>
    </w:tbl>
    <w:p w:rsidR="003A57EC" w:rsidRPr="00DB4FCC" w:rsidRDefault="003A57EC">
      <w:pPr>
        <w:rPr>
          <w:color w:val="auto"/>
        </w:rPr>
      </w:pPr>
    </w:p>
    <w:p w:rsidR="00DB4FCC" w:rsidRPr="00DB4FCC" w:rsidRDefault="00FB1735" w:rsidP="00DB4FCC">
      <w:pPr>
        <w:rPr>
          <w:rFonts w:ascii="Arial" w:hAnsi="Arial" w:cs="Arial"/>
          <w:b/>
          <w:color w:val="auto"/>
        </w:rPr>
      </w:pPr>
      <w:hyperlink r:id="rId79" w:tooltip="Pasos del desarrollo de software." w:history="1">
        <w:r w:rsidR="00DB4FCC" w:rsidRPr="00DB4FCC">
          <w:rPr>
            <w:rStyle w:val="Hipervnculo"/>
            <w:rFonts w:ascii="Arial" w:hAnsi="Arial" w:cs="Arial"/>
            <w:b/>
            <w:color w:val="auto"/>
            <w:u w:val="none"/>
          </w:rPr>
          <w:t>Pasos del desarrollo de software.</w:t>
        </w:r>
      </w:hyperlink>
    </w:p>
    <w:p w:rsidR="00DB4FCC" w:rsidRPr="00DB4FCC" w:rsidRDefault="00DB4FCC" w:rsidP="00DB4FCC">
      <w:pPr>
        <w:rPr>
          <w:rFonts w:ascii="Arial" w:hAnsi="Arial" w:cs="Arial"/>
          <w:color w:val="auto"/>
        </w:rPr>
      </w:pPr>
      <w:r w:rsidRPr="00DB4FCC">
        <w:rPr>
          <w:rFonts w:ascii="Arial" w:hAnsi="Arial" w:cs="Arial"/>
          <w:color w:val="auto"/>
        </w:rPr>
        <w:t>1. Especificación del programa</w:t>
      </w:r>
      <w:r w:rsidRPr="00DB4FCC">
        <w:rPr>
          <w:rFonts w:ascii="Arial" w:hAnsi="Arial" w:cs="Arial"/>
          <w:color w:val="auto"/>
        </w:rPr>
        <w:br/>
        <w:t>2. Diseño del programa</w:t>
      </w:r>
      <w:r w:rsidRPr="00DB4FCC">
        <w:rPr>
          <w:rFonts w:ascii="Arial" w:hAnsi="Arial" w:cs="Arial"/>
          <w:color w:val="auto"/>
        </w:rPr>
        <w:br/>
        <w:t>3. Codificación del programa</w:t>
      </w:r>
      <w:r w:rsidRPr="00DB4FCC">
        <w:rPr>
          <w:rFonts w:ascii="Arial" w:hAnsi="Arial" w:cs="Arial"/>
          <w:color w:val="auto"/>
        </w:rPr>
        <w:br/>
        <w:t>4. Prueba</w:t>
      </w:r>
      <w:r w:rsidRPr="00DB4FCC">
        <w:rPr>
          <w:rFonts w:ascii="Arial" w:hAnsi="Arial" w:cs="Arial"/>
          <w:color w:val="auto"/>
        </w:rPr>
        <w:br/>
        <w:t>5. Documentación</w:t>
      </w:r>
      <w:r w:rsidRPr="00DB4FCC">
        <w:rPr>
          <w:rFonts w:ascii="Arial" w:hAnsi="Arial" w:cs="Arial"/>
          <w:color w:val="auto"/>
        </w:rPr>
        <w:br/>
        <w:t>6. Mantenimiento</w:t>
      </w:r>
    </w:p>
    <w:p w:rsidR="00DB4FCC" w:rsidRPr="00DB4FCC" w:rsidRDefault="00DB4FCC" w:rsidP="00DB4FCC">
      <w:pPr>
        <w:rPr>
          <w:rFonts w:ascii="Arial" w:hAnsi="Arial" w:cs="Arial"/>
          <w:color w:val="auto"/>
        </w:rPr>
      </w:pPr>
      <w:r w:rsidRPr="00DB4FCC">
        <w:rPr>
          <w:rFonts w:ascii="Arial" w:hAnsi="Arial" w:cs="Arial"/>
          <w:color w:val="auto"/>
        </w:rPr>
        <w:t>1. Especificación del programa </w:t>
      </w:r>
      <w:r w:rsidRPr="00DB4FCC">
        <w:rPr>
          <w:rFonts w:ascii="Arial" w:hAnsi="Arial" w:cs="Arial"/>
          <w:color w:val="auto"/>
        </w:rPr>
        <w:br/>
        <w:t>Se conoce también como definición del problema o análisis del programa. En este paso se determinan la información inicial para la elaboración del programa. Es donde se determina qué es lo que debe resolverse con el computador, de qué presupuestos se debe partir... en definitiva, el planteamiento del problema.</w:t>
      </w:r>
    </w:p>
    <w:p w:rsidR="00DB4FCC" w:rsidRDefault="00DB4FCC" w:rsidP="00DB4FCC">
      <w:pPr>
        <w:jc w:val="both"/>
        <w:rPr>
          <w:rFonts w:ascii="Arial" w:hAnsi="Arial" w:cs="Arial"/>
          <w:color w:val="auto"/>
        </w:rPr>
      </w:pPr>
      <w:r w:rsidRPr="00DB4FCC">
        <w:rPr>
          <w:rFonts w:ascii="Arial" w:hAnsi="Arial" w:cs="Arial"/>
          <w:color w:val="auto"/>
        </w:rPr>
        <w:t>Se requieren cinco tareas: </w:t>
      </w:r>
    </w:p>
    <w:p w:rsidR="00DB4FCC" w:rsidRDefault="00DB4FCC" w:rsidP="00DB4FCC">
      <w:pPr>
        <w:jc w:val="both"/>
        <w:rPr>
          <w:rFonts w:ascii="Arial" w:hAnsi="Arial" w:cs="Arial"/>
          <w:color w:val="auto"/>
        </w:rPr>
      </w:pPr>
      <w:r w:rsidRPr="00DB4FCC">
        <w:rPr>
          <w:rFonts w:ascii="Arial" w:hAnsi="Arial" w:cs="Arial"/>
          <w:color w:val="auto"/>
        </w:rPr>
        <w:br/>
        <w:t>a. Determinación de objetivos del programa. </w:t>
      </w:r>
    </w:p>
    <w:p w:rsidR="00DB4FCC" w:rsidRPr="00DB4FCC" w:rsidRDefault="00DB4FCC" w:rsidP="00DB4FCC">
      <w:pPr>
        <w:jc w:val="both"/>
        <w:rPr>
          <w:rFonts w:ascii="Arial" w:hAnsi="Arial" w:cs="Arial"/>
          <w:color w:val="auto"/>
        </w:rPr>
      </w:pPr>
      <w:r w:rsidRPr="00DB4FCC">
        <w:rPr>
          <w:rFonts w:ascii="Arial" w:hAnsi="Arial" w:cs="Arial"/>
          <w:color w:val="auto"/>
        </w:rPr>
        <w:t>Debe definirse claramente los problemas particulares que deberán ser resueltos o las tareas que hay que realizar, esto nos permitirá saber qué es lo que se pretende solucionar y nos proporcionará información útil para el planeamiento de la solución.</w:t>
      </w:r>
    </w:p>
    <w:p w:rsidR="00E32D86" w:rsidRDefault="00DB4FCC" w:rsidP="00DB4FCC">
      <w:pPr>
        <w:rPr>
          <w:rFonts w:ascii="Arial" w:hAnsi="Arial" w:cs="Arial"/>
          <w:color w:val="auto"/>
        </w:rPr>
      </w:pPr>
      <w:r w:rsidRPr="00DB4FCC">
        <w:rPr>
          <w:rFonts w:ascii="Arial" w:hAnsi="Arial" w:cs="Arial"/>
          <w:color w:val="auto"/>
        </w:rPr>
        <w:t>b. Determinación de la salida deseada. </w:t>
      </w:r>
    </w:p>
    <w:p w:rsidR="00DB4FCC" w:rsidRPr="00DB4FCC" w:rsidRDefault="00DB4FCC" w:rsidP="00DB4FCC">
      <w:pPr>
        <w:rPr>
          <w:rFonts w:ascii="Arial" w:hAnsi="Arial" w:cs="Arial"/>
          <w:color w:val="auto"/>
        </w:rPr>
      </w:pPr>
      <w:r w:rsidRPr="00DB4FCC">
        <w:rPr>
          <w:rFonts w:ascii="Arial" w:hAnsi="Arial" w:cs="Arial"/>
          <w:color w:val="auto"/>
        </w:rPr>
        <w:t>Los datos seleccionados deben ser arreglados en una forma ordenada para producir información. Esta salida podría ser una salida de impresión o de presentación en el monitor.</w:t>
      </w:r>
    </w:p>
    <w:p w:rsidR="00E32D86" w:rsidRDefault="00DB4FCC" w:rsidP="00DB4FCC">
      <w:pPr>
        <w:rPr>
          <w:rFonts w:ascii="Arial" w:hAnsi="Arial" w:cs="Arial"/>
          <w:color w:val="auto"/>
        </w:rPr>
      </w:pPr>
      <w:r w:rsidRPr="00DB4FCC">
        <w:rPr>
          <w:rFonts w:ascii="Arial" w:hAnsi="Arial" w:cs="Arial"/>
          <w:color w:val="auto"/>
        </w:rPr>
        <w:t>c. Determinación de los datos de entrada. </w:t>
      </w:r>
    </w:p>
    <w:p w:rsidR="00DB4FCC" w:rsidRPr="00DB4FCC" w:rsidRDefault="00DB4FCC" w:rsidP="00DB4FCC">
      <w:pPr>
        <w:rPr>
          <w:rFonts w:ascii="Arial" w:hAnsi="Arial" w:cs="Arial"/>
          <w:color w:val="auto"/>
        </w:rPr>
      </w:pPr>
      <w:r w:rsidRPr="00DB4FCC">
        <w:rPr>
          <w:rFonts w:ascii="Arial" w:hAnsi="Arial" w:cs="Arial"/>
          <w:color w:val="auto"/>
        </w:rPr>
        <w:t>Una vez identificada la salida que se desea, se pueden determinar los datos de entrada y la fuente de estos datos. Los datos deben ser recolectados y analizados.</w:t>
      </w:r>
    </w:p>
    <w:p w:rsidR="00DB4FCC" w:rsidRPr="00DB4FCC" w:rsidRDefault="00DB4FCC" w:rsidP="00DB4FCC">
      <w:pPr>
        <w:rPr>
          <w:rFonts w:ascii="Arial" w:hAnsi="Arial" w:cs="Arial"/>
          <w:color w:val="auto"/>
        </w:rPr>
      </w:pPr>
      <w:r w:rsidRPr="00DB4FCC">
        <w:rPr>
          <w:rFonts w:ascii="Arial" w:hAnsi="Arial" w:cs="Arial"/>
          <w:color w:val="auto"/>
        </w:rPr>
        <w:t>d. Determinación de los requerimientos de procesamiento. </w:t>
      </w:r>
      <w:r w:rsidRPr="00DB4FCC">
        <w:rPr>
          <w:rFonts w:ascii="Arial" w:hAnsi="Arial" w:cs="Arial"/>
          <w:color w:val="auto"/>
        </w:rPr>
        <w:br/>
        <w:t>Aquí se definen las tareas de procesamiento que deben desempeñarse para que los datos de entrada se conviertan en una salida.</w:t>
      </w:r>
    </w:p>
    <w:p w:rsidR="00E32D86" w:rsidRDefault="00DB4FCC" w:rsidP="00DB4FCC">
      <w:pPr>
        <w:rPr>
          <w:rFonts w:ascii="Arial" w:hAnsi="Arial" w:cs="Arial"/>
          <w:color w:val="auto"/>
        </w:rPr>
      </w:pPr>
      <w:r w:rsidRPr="00DB4FCC">
        <w:rPr>
          <w:rFonts w:ascii="Arial" w:hAnsi="Arial" w:cs="Arial"/>
          <w:color w:val="auto"/>
        </w:rPr>
        <w:lastRenderedPageBreak/>
        <w:t>e. Documentación de las especificaciones del programa. </w:t>
      </w:r>
    </w:p>
    <w:p w:rsidR="00DB4FCC" w:rsidRPr="00DB4FCC" w:rsidRDefault="00DB4FCC" w:rsidP="00DB4FCC">
      <w:pPr>
        <w:rPr>
          <w:rFonts w:ascii="Arial" w:hAnsi="Arial" w:cs="Arial"/>
          <w:color w:val="auto"/>
        </w:rPr>
      </w:pPr>
      <w:r w:rsidRPr="00DB4FCC">
        <w:rPr>
          <w:rFonts w:ascii="Arial" w:hAnsi="Arial" w:cs="Arial"/>
          <w:color w:val="auto"/>
        </w:rPr>
        <w:t>Es importante disponer de documentación permanente. Deben registrarse todos los datos necesarios para el procesamiento requerido. Esto conduce al siguiente paso del diseño del programa.</w:t>
      </w:r>
    </w:p>
    <w:p w:rsidR="00DB4FCC" w:rsidRPr="00DB4FCC" w:rsidRDefault="00DB4FCC" w:rsidP="00DB4FCC">
      <w:pPr>
        <w:rPr>
          <w:rFonts w:ascii="Arial" w:hAnsi="Arial" w:cs="Arial"/>
          <w:color w:val="auto"/>
        </w:rPr>
      </w:pPr>
      <w:proofErr w:type="gramStart"/>
      <w:r w:rsidRPr="00DB4FCC">
        <w:rPr>
          <w:rFonts w:ascii="Arial" w:hAnsi="Arial" w:cs="Arial"/>
          <w:color w:val="auto"/>
        </w:rPr>
        <w:t>2 . </w:t>
      </w:r>
      <w:proofErr w:type="gramEnd"/>
      <w:r w:rsidRPr="00DB4FCC">
        <w:rPr>
          <w:rFonts w:ascii="Arial" w:hAnsi="Arial" w:cs="Arial"/>
          <w:color w:val="auto"/>
        </w:rPr>
        <w:t>Diseño del programa </w:t>
      </w:r>
      <w:r w:rsidRPr="00DB4FCC">
        <w:rPr>
          <w:rFonts w:ascii="Arial" w:hAnsi="Arial" w:cs="Arial"/>
          <w:color w:val="auto"/>
        </w:rPr>
        <w:br/>
        <w:t>Es diseñar cualquier sistema nuevo o las aplicaciones que se requieren para satisfacer las necesidades. Esta actividad se debe dividir en:</w:t>
      </w:r>
      <w:r w:rsidRPr="00DB4FCC">
        <w:rPr>
          <w:rFonts w:ascii="Arial" w:hAnsi="Arial" w:cs="Arial"/>
          <w:color w:val="auto"/>
        </w:rPr>
        <w:br/>
        <w:t>- Operaciones de entrada/salida</w:t>
      </w:r>
      <w:r w:rsidRPr="00DB4FCC">
        <w:rPr>
          <w:rFonts w:ascii="Arial" w:hAnsi="Arial" w:cs="Arial"/>
          <w:color w:val="auto"/>
        </w:rPr>
        <w:br/>
        <w:t>- Cálculos</w:t>
      </w:r>
      <w:r w:rsidRPr="00DB4FCC">
        <w:rPr>
          <w:rFonts w:ascii="Arial" w:hAnsi="Arial" w:cs="Arial"/>
          <w:color w:val="auto"/>
        </w:rPr>
        <w:br/>
        <w:t>- Lógica/ comparación</w:t>
      </w:r>
      <w:r w:rsidRPr="00DB4FCC">
        <w:rPr>
          <w:rFonts w:ascii="Arial" w:hAnsi="Arial" w:cs="Arial"/>
          <w:color w:val="auto"/>
        </w:rPr>
        <w:br/>
        <w:t>- Almacenamiento/ consulta</w:t>
      </w:r>
    </w:p>
    <w:p w:rsidR="00DB4FCC" w:rsidRPr="00DB4FCC" w:rsidRDefault="00DB4FCC" w:rsidP="00DB4FCC">
      <w:pPr>
        <w:rPr>
          <w:rFonts w:ascii="Arial" w:hAnsi="Arial" w:cs="Arial"/>
          <w:color w:val="auto"/>
        </w:rPr>
      </w:pPr>
      <w:r w:rsidRPr="00DB4FCC">
        <w:rPr>
          <w:rFonts w:ascii="Arial" w:hAnsi="Arial" w:cs="Arial"/>
          <w:color w:val="auto"/>
        </w:rPr>
        <w:t xml:space="preserve">En este paso se genera una solución con técnicas de programación como diseño descendente de programas, pseudocódigos, </w:t>
      </w:r>
      <w:proofErr w:type="spellStart"/>
      <w:r w:rsidRPr="00DB4FCC">
        <w:rPr>
          <w:rFonts w:ascii="Arial" w:hAnsi="Arial" w:cs="Arial"/>
          <w:color w:val="auto"/>
        </w:rPr>
        <w:t>flujogramas</w:t>
      </w:r>
      <w:proofErr w:type="spellEnd"/>
      <w:r w:rsidRPr="00DB4FCC">
        <w:rPr>
          <w:rFonts w:ascii="Arial" w:hAnsi="Arial" w:cs="Arial"/>
          <w:color w:val="auto"/>
        </w:rPr>
        <w:t xml:space="preserve"> y estructuras lógicas.</w:t>
      </w:r>
    </w:p>
    <w:p w:rsidR="00DB4FCC" w:rsidRPr="00DB4FCC" w:rsidRDefault="00DB4FCC" w:rsidP="00DB4FCC">
      <w:pPr>
        <w:rPr>
          <w:rFonts w:ascii="Arial" w:hAnsi="Arial" w:cs="Arial"/>
          <w:color w:val="auto"/>
        </w:rPr>
      </w:pPr>
      <w:r w:rsidRPr="00DB4FCC">
        <w:rPr>
          <w:rFonts w:ascii="Arial" w:hAnsi="Arial" w:cs="Arial"/>
          <w:color w:val="auto"/>
        </w:rPr>
        <w:t>3. Codificación del programa </w:t>
      </w:r>
      <w:r w:rsidRPr="00DB4FCC">
        <w:rPr>
          <w:rFonts w:ascii="Arial" w:hAnsi="Arial" w:cs="Arial"/>
          <w:color w:val="auto"/>
        </w:rPr>
        <w:br/>
        <w:t>Es la generación real del programa con un lenguaje de programación. En esta etapa se hace uso de la lógica que desarrolló en el paso del diseño del programa para efectivamente generar un programa. Se debe seleccionar el lenguaje apropiado para resolver el problema.</w:t>
      </w:r>
    </w:p>
    <w:p w:rsidR="00DB4FCC" w:rsidRPr="00DB4FCC" w:rsidRDefault="00DB4FCC" w:rsidP="00DB4FCC">
      <w:pPr>
        <w:rPr>
          <w:rFonts w:ascii="Arial" w:hAnsi="Arial" w:cs="Arial"/>
          <w:color w:val="auto"/>
        </w:rPr>
      </w:pPr>
      <w:r w:rsidRPr="00DB4FCC">
        <w:rPr>
          <w:rFonts w:ascii="Arial" w:hAnsi="Arial" w:cs="Arial"/>
          <w:color w:val="auto"/>
        </w:rPr>
        <w:t>4. Prueba y depuración del programa </w:t>
      </w:r>
      <w:r w:rsidRPr="00DB4FCC">
        <w:rPr>
          <w:rFonts w:ascii="Arial" w:hAnsi="Arial" w:cs="Arial"/>
          <w:color w:val="auto"/>
        </w:rPr>
        <w:br/>
        <w:t>Depurar es correr el programa en una computadora y corregir las partes que no funcionan. En esta fase se comprueba el funcionamiento de cada programa y esto se hace con datos reales o ficticios. Cuando los programas están depurados, se prueban. Cuando los programas se depuran, se pueden encontrar los siguientes errores:</w:t>
      </w:r>
    </w:p>
    <w:p w:rsidR="00DB4FCC" w:rsidRPr="00DB4FCC" w:rsidRDefault="00DB4FCC" w:rsidP="00DB4FCC">
      <w:pPr>
        <w:rPr>
          <w:rFonts w:ascii="Arial" w:hAnsi="Arial" w:cs="Arial"/>
          <w:color w:val="auto"/>
        </w:rPr>
      </w:pPr>
      <w:r w:rsidRPr="00DB4FCC">
        <w:rPr>
          <w:rFonts w:ascii="Arial" w:hAnsi="Arial" w:cs="Arial"/>
          <w:color w:val="auto"/>
        </w:rPr>
        <w:t>a) Errores de sintaxis o de compilación</w:t>
      </w:r>
      <w:r w:rsidRPr="00DB4FCC">
        <w:rPr>
          <w:rFonts w:ascii="Arial" w:hAnsi="Arial" w:cs="Arial"/>
          <w:color w:val="auto"/>
        </w:rPr>
        <w:br/>
        <w:t>b) Errores de ejecución</w:t>
      </w:r>
      <w:r w:rsidRPr="00DB4FCC">
        <w:rPr>
          <w:rFonts w:ascii="Arial" w:hAnsi="Arial" w:cs="Arial"/>
          <w:color w:val="auto"/>
        </w:rPr>
        <w:br/>
        <w:t>c) Errores de lógica</w:t>
      </w:r>
      <w:r w:rsidRPr="00DB4FCC">
        <w:rPr>
          <w:rFonts w:ascii="Arial" w:hAnsi="Arial" w:cs="Arial"/>
          <w:color w:val="auto"/>
        </w:rPr>
        <w:br/>
        <w:t>d) Errores de especificación.</w:t>
      </w:r>
    </w:p>
    <w:p w:rsidR="00DB4FCC" w:rsidRPr="00DB4FCC" w:rsidRDefault="00DB4FCC" w:rsidP="00DB4FCC">
      <w:pPr>
        <w:rPr>
          <w:rFonts w:ascii="Arial" w:hAnsi="Arial" w:cs="Arial"/>
          <w:color w:val="auto"/>
        </w:rPr>
      </w:pPr>
      <w:r w:rsidRPr="00DB4FCC">
        <w:rPr>
          <w:rFonts w:ascii="Arial" w:hAnsi="Arial" w:cs="Arial"/>
          <w:color w:val="auto"/>
        </w:rPr>
        <w:t>a) Errores de sintaxis o de compilación </w:t>
      </w:r>
      <w:r w:rsidRPr="00DB4FCC">
        <w:rPr>
          <w:rFonts w:ascii="Arial" w:hAnsi="Arial" w:cs="Arial"/>
          <w:color w:val="auto"/>
        </w:rPr>
        <w:br/>
        <w:t xml:space="preserve">Es una violación de las reglas del lenguaje de programación. Son más fáciles de corregir, ya que son detectados por el compilador </w:t>
      </w:r>
      <w:r w:rsidRPr="00DB4FCC">
        <w:rPr>
          <w:rFonts w:ascii="Arial" w:hAnsi="Arial" w:cs="Arial"/>
          <w:color w:val="auto"/>
        </w:rPr>
        <w:lastRenderedPageBreak/>
        <w:t>(posible error de escritura), el cual dará información sobre el lugar donde está y la naturaleza de cada uno de ellos mediante un mensaje de error.</w:t>
      </w:r>
    </w:p>
    <w:p w:rsidR="00DB4FCC" w:rsidRPr="00DB4FCC" w:rsidRDefault="00DB4FCC" w:rsidP="00DB4FCC">
      <w:pPr>
        <w:rPr>
          <w:rFonts w:ascii="Arial" w:hAnsi="Arial" w:cs="Arial"/>
          <w:color w:val="auto"/>
        </w:rPr>
      </w:pPr>
      <w:r w:rsidRPr="00DB4FCC">
        <w:rPr>
          <w:rFonts w:ascii="Arial" w:hAnsi="Arial" w:cs="Arial"/>
          <w:color w:val="auto"/>
        </w:rPr>
        <w:t>b) Errores de Ejecución </w:t>
      </w:r>
      <w:r w:rsidRPr="00DB4FCC">
        <w:rPr>
          <w:rFonts w:ascii="Arial" w:hAnsi="Arial" w:cs="Arial"/>
          <w:color w:val="auto"/>
        </w:rPr>
        <w:br/>
        <w:t>Se deben generalmente a operaciones no permitidas como dividir por cero, leer un dato no numérico en una variable numérica, exceder un rango de valores permitidos, etc. Se detectan porque se produce una parada anormal del programa durante su ejecución.</w:t>
      </w:r>
    </w:p>
    <w:p w:rsidR="00DB4FCC" w:rsidRPr="00DB4FCC" w:rsidRDefault="00DB4FCC" w:rsidP="00DB4FCC">
      <w:pPr>
        <w:rPr>
          <w:rFonts w:ascii="Arial" w:hAnsi="Arial" w:cs="Arial"/>
          <w:color w:val="auto"/>
        </w:rPr>
      </w:pPr>
      <w:r w:rsidRPr="00DB4FCC">
        <w:rPr>
          <w:rFonts w:ascii="Arial" w:hAnsi="Arial" w:cs="Arial"/>
          <w:color w:val="auto"/>
        </w:rPr>
        <w:t>c) Errores de Lógica </w:t>
      </w:r>
      <w:r w:rsidRPr="00DB4FCC">
        <w:rPr>
          <w:rFonts w:ascii="Arial" w:hAnsi="Arial" w:cs="Arial"/>
          <w:color w:val="auto"/>
        </w:rPr>
        <w:br/>
        <w:t>Corresponden a la obtención de resultados que no son correctos y la única manera de detectarlos es realizando suficientes pruebas del programa. Son los más difíciles de corregir, no sólo por la dificultad de detectarlos, sino porque se deben a la propia concepción y diseño del programa.</w:t>
      </w:r>
    </w:p>
    <w:p w:rsidR="00DB4FCC" w:rsidRPr="00DB4FCC" w:rsidRDefault="00DB4FCC" w:rsidP="00DB4FCC">
      <w:pPr>
        <w:rPr>
          <w:rFonts w:ascii="Arial" w:hAnsi="Arial" w:cs="Arial"/>
          <w:color w:val="auto"/>
        </w:rPr>
      </w:pPr>
      <w:r w:rsidRPr="00DB4FCC">
        <w:rPr>
          <w:rFonts w:ascii="Arial" w:hAnsi="Arial" w:cs="Arial"/>
          <w:color w:val="auto"/>
        </w:rPr>
        <w:t>d) Errores de Especificación </w:t>
      </w:r>
      <w:r w:rsidRPr="00DB4FCC">
        <w:rPr>
          <w:rFonts w:ascii="Arial" w:hAnsi="Arial" w:cs="Arial"/>
          <w:color w:val="auto"/>
        </w:rPr>
        <w:br/>
        <w:t>Es el peor tipo de error y el más difícil de corregir. Se deben a mal diseño del programa posiblemente por mala comunicación usuario programador y se detectan cuando ya se ha concluido el diseño e instalación del programa, lo cual puede implicar repetir gran parte del trabajo realizado.</w:t>
      </w:r>
    </w:p>
    <w:p w:rsidR="00DB4FCC" w:rsidRPr="00DB4FCC" w:rsidRDefault="00DB4FCC" w:rsidP="00DB4FCC">
      <w:pPr>
        <w:rPr>
          <w:rFonts w:ascii="Arial" w:hAnsi="Arial" w:cs="Arial"/>
          <w:color w:val="auto"/>
        </w:rPr>
      </w:pPr>
      <w:r w:rsidRPr="00DB4FCC">
        <w:rPr>
          <w:rFonts w:ascii="Arial" w:hAnsi="Arial" w:cs="Arial"/>
          <w:color w:val="auto"/>
        </w:rPr>
        <w:t>Prueba </w:t>
      </w:r>
      <w:proofErr w:type="gramStart"/>
      <w:r w:rsidRPr="00DB4FCC">
        <w:rPr>
          <w:rFonts w:ascii="Arial" w:hAnsi="Arial" w:cs="Arial"/>
          <w:color w:val="auto"/>
        </w:rPr>
        <w:t>: :</w:t>
      </w:r>
      <w:proofErr w:type="gramEnd"/>
      <w:r w:rsidRPr="00DB4FCC">
        <w:rPr>
          <w:rFonts w:ascii="Arial" w:hAnsi="Arial" w:cs="Arial"/>
          <w:color w:val="auto"/>
        </w:rPr>
        <w:t> </w:t>
      </w:r>
      <w:r w:rsidRPr="00DB4FCC">
        <w:rPr>
          <w:rFonts w:ascii="Arial" w:hAnsi="Arial" w:cs="Arial"/>
          <w:color w:val="auto"/>
        </w:rPr>
        <w:br/>
        <w:t>Consiste en verificar la funcionalidad del programa a través de varios métodos para detectar errores posibles.</w:t>
      </w:r>
      <w:r w:rsidRPr="00DB4FCC">
        <w:rPr>
          <w:rFonts w:ascii="Arial" w:hAnsi="Arial" w:cs="Arial"/>
          <w:color w:val="auto"/>
        </w:rPr>
        <w:br/>
        <w:t>Métodos de Prueba:</w:t>
      </w:r>
      <w:r w:rsidRPr="00DB4FCC">
        <w:rPr>
          <w:rFonts w:ascii="Arial" w:hAnsi="Arial" w:cs="Arial"/>
          <w:color w:val="auto"/>
        </w:rPr>
        <w:br/>
        <w:t>Chequeo de escritorio</w:t>
      </w:r>
      <w:r w:rsidRPr="00DB4FCC">
        <w:rPr>
          <w:rFonts w:ascii="Arial" w:hAnsi="Arial" w:cs="Arial"/>
          <w:color w:val="auto"/>
        </w:rPr>
        <w:br/>
        <w:t>Prueba manual de datos de muestra</w:t>
      </w:r>
      <w:r w:rsidRPr="00DB4FCC">
        <w:rPr>
          <w:rFonts w:ascii="Arial" w:hAnsi="Arial" w:cs="Arial"/>
          <w:color w:val="auto"/>
        </w:rPr>
        <w:br/>
        <w:t>Intento de traducción</w:t>
      </w:r>
      <w:r w:rsidRPr="00DB4FCC">
        <w:rPr>
          <w:rFonts w:ascii="Arial" w:hAnsi="Arial" w:cs="Arial"/>
          <w:color w:val="auto"/>
        </w:rPr>
        <w:br/>
        <w:t>Prueba de datos de muestra en la computadora</w:t>
      </w:r>
      <w:r w:rsidRPr="00DB4FCC">
        <w:rPr>
          <w:rFonts w:ascii="Arial" w:hAnsi="Arial" w:cs="Arial"/>
          <w:color w:val="auto"/>
        </w:rPr>
        <w:br/>
        <w:t>Prueba por un grupo selecto de usuarios potenciales.</w:t>
      </w:r>
    </w:p>
    <w:p w:rsidR="00DB4FCC" w:rsidRPr="00DB4FCC" w:rsidRDefault="00DB4FCC" w:rsidP="00DB4FCC">
      <w:pPr>
        <w:rPr>
          <w:rFonts w:ascii="Arial" w:hAnsi="Arial" w:cs="Arial"/>
          <w:color w:val="auto"/>
        </w:rPr>
      </w:pPr>
      <w:r w:rsidRPr="00DB4FCC">
        <w:rPr>
          <w:rFonts w:ascii="Arial" w:hAnsi="Arial" w:cs="Arial"/>
          <w:color w:val="auto"/>
        </w:rPr>
        <w:t>a. Chequeo de Escritorio:</w:t>
      </w:r>
      <w:r w:rsidRPr="00DB4FCC">
        <w:rPr>
          <w:rFonts w:ascii="Arial" w:hAnsi="Arial" w:cs="Arial"/>
          <w:color w:val="auto"/>
        </w:rPr>
        <w:br/>
        <w:t>El programador se sienta frente a un escritorio y corrige una impresión del programa. Revisa el listado línea por línea en busca de errores de sintaxis y lógica.</w:t>
      </w:r>
    </w:p>
    <w:p w:rsidR="00DB4FCC" w:rsidRPr="00DB4FCC" w:rsidRDefault="00DB4FCC" w:rsidP="00DB4FCC">
      <w:pPr>
        <w:rPr>
          <w:rFonts w:ascii="Arial" w:hAnsi="Arial" w:cs="Arial"/>
          <w:color w:val="auto"/>
        </w:rPr>
      </w:pPr>
      <w:r w:rsidRPr="00DB4FCC">
        <w:rPr>
          <w:rFonts w:ascii="Arial" w:hAnsi="Arial" w:cs="Arial"/>
          <w:color w:val="auto"/>
        </w:rPr>
        <w:lastRenderedPageBreak/>
        <w:t>b. Prueba manual de datos de muestra:</w:t>
      </w:r>
      <w:r w:rsidRPr="00DB4FCC">
        <w:rPr>
          <w:rFonts w:ascii="Arial" w:hAnsi="Arial" w:cs="Arial"/>
          <w:color w:val="auto"/>
        </w:rPr>
        <w:br/>
        <w:t>Se corre el programa en forma manual aplicando datos tanto correctos como incorrectos para comprobar que funciona correctamente.</w:t>
      </w:r>
    </w:p>
    <w:p w:rsidR="00DB4FCC" w:rsidRPr="00DB4FCC" w:rsidRDefault="00DB4FCC" w:rsidP="00DB4FCC">
      <w:pPr>
        <w:rPr>
          <w:rFonts w:ascii="Arial" w:hAnsi="Arial" w:cs="Arial"/>
          <w:color w:val="auto"/>
        </w:rPr>
      </w:pPr>
      <w:r w:rsidRPr="00DB4FCC">
        <w:rPr>
          <w:rFonts w:ascii="Arial" w:hAnsi="Arial" w:cs="Arial"/>
          <w:color w:val="auto"/>
        </w:rPr>
        <w:t>c. Intento de Traducción:</w:t>
      </w:r>
      <w:r w:rsidRPr="00DB4FCC">
        <w:rPr>
          <w:rFonts w:ascii="Arial" w:hAnsi="Arial" w:cs="Arial"/>
          <w:color w:val="auto"/>
        </w:rPr>
        <w:br/>
        <w:t>El programa corre en una computadora usando un programa traductor para convertirlo a lenguaje de máquina. Para ello debe estar ya libre de errores de sintaxis, de lo contrario serán identificados por el programa de traducción.</w:t>
      </w:r>
    </w:p>
    <w:p w:rsidR="00DB4FCC" w:rsidRPr="00DB4FCC" w:rsidRDefault="00DB4FCC" w:rsidP="00DB4FCC">
      <w:pPr>
        <w:rPr>
          <w:rFonts w:ascii="Arial" w:hAnsi="Arial" w:cs="Arial"/>
          <w:color w:val="auto"/>
        </w:rPr>
      </w:pPr>
      <w:r w:rsidRPr="00DB4FCC">
        <w:rPr>
          <w:rFonts w:ascii="Arial" w:hAnsi="Arial" w:cs="Arial"/>
          <w:color w:val="auto"/>
        </w:rPr>
        <w:t>d. Prueba de datos de muestra en la computadora:</w:t>
      </w:r>
      <w:r w:rsidRPr="00DB4FCC">
        <w:rPr>
          <w:rFonts w:ascii="Arial" w:hAnsi="Arial" w:cs="Arial"/>
          <w:color w:val="auto"/>
        </w:rPr>
        <w:br/>
        <w:t>Después del intento de traducción y corregidos los errores de sintaxis, se procede a buscar errores de lógica utilizando diferentes datos de muestra.</w:t>
      </w:r>
    </w:p>
    <w:p w:rsidR="00DB4FCC" w:rsidRPr="00DB4FCC" w:rsidRDefault="00DB4FCC" w:rsidP="00DB4FCC">
      <w:pPr>
        <w:rPr>
          <w:rFonts w:ascii="Arial" w:hAnsi="Arial" w:cs="Arial"/>
          <w:color w:val="auto"/>
        </w:rPr>
      </w:pPr>
      <w:r w:rsidRPr="00DB4FCC">
        <w:rPr>
          <w:rFonts w:ascii="Arial" w:hAnsi="Arial" w:cs="Arial"/>
          <w:color w:val="auto"/>
        </w:rPr>
        <w:t>e. Prueba por un grupo selecto de usuarios potenciales:</w:t>
      </w:r>
      <w:r w:rsidRPr="00DB4FCC">
        <w:rPr>
          <w:rFonts w:ascii="Arial" w:hAnsi="Arial" w:cs="Arial"/>
          <w:color w:val="auto"/>
        </w:rPr>
        <w:br/>
        <w:t>Esto se conoce como prueba beta. Se trata por lo general del paso final en la prueba de un programa. Usuarios potenciales ponen a prueba el programa y ofrecen retroalimentación.</w:t>
      </w:r>
    </w:p>
    <w:p w:rsidR="00DB4FCC" w:rsidRPr="00DB4FCC" w:rsidRDefault="00DB4FCC" w:rsidP="00DB4FCC">
      <w:pPr>
        <w:rPr>
          <w:rFonts w:ascii="Arial" w:hAnsi="Arial" w:cs="Arial"/>
          <w:color w:val="auto"/>
        </w:rPr>
      </w:pPr>
      <w:r w:rsidRPr="00DB4FCC">
        <w:rPr>
          <w:rFonts w:ascii="Arial" w:hAnsi="Arial" w:cs="Arial"/>
          <w:color w:val="auto"/>
        </w:rPr>
        <w:t>5. Documentación del programa </w:t>
      </w:r>
      <w:r w:rsidRPr="00DB4FCC">
        <w:rPr>
          <w:rFonts w:ascii="Arial" w:hAnsi="Arial" w:cs="Arial"/>
          <w:color w:val="auto"/>
        </w:rPr>
        <w:br/>
        <w:t>Consiste en describir por escrito a nivel técnico los procedimientos relacionados con el programa y su modo de uso. También se debe documentar el programa para que sea más entendible.</w:t>
      </w:r>
    </w:p>
    <w:p w:rsidR="00DB4FCC" w:rsidRPr="00DB4FCC" w:rsidRDefault="00DB4FCC" w:rsidP="00DB4FCC">
      <w:pPr>
        <w:rPr>
          <w:rFonts w:ascii="Arial" w:hAnsi="Arial" w:cs="Arial"/>
          <w:color w:val="auto"/>
        </w:rPr>
      </w:pPr>
      <w:r w:rsidRPr="00DB4FCC">
        <w:rPr>
          <w:rFonts w:ascii="Arial" w:hAnsi="Arial" w:cs="Arial"/>
          <w:color w:val="auto"/>
        </w:rPr>
        <w:t>¿Para quiénes son la documentación? </w:t>
      </w:r>
      <w:r w:rsidRPr="00DB4FCC">
        <w:rPr>
          <w:rFonts w:ascii="Arial" w:hAnsi="Arial" w:cs="Arial"/>
          <w:color w:val="auto"/>
        </w:rPr>
        <w:br/>
        <w:t>- Usuarios (Digitadores)</w:t>
      </w:r>
      <w:r w:rsidRPr="00DB4FCC">
        <w:rPr>
          <w:rFonts w:ascii="Arial" w:hAnsi="Arial" w:cs="Arial"/>
          <w:color w:val="auto"/>
        </w:rPr>
        <w:br/>
        <w:t>- Operadores</w:t>
      </w:r>
      <w:r w:rsidRPr="00DB4FCC">
        <w:rPr>
          <w:rFonts w:ascii="Arial" w:hAnsi="Arial" w:cs="Arial"/>
          <w:color w:val="auto"/>
        </w:rPr>
        <w:br/>
        <w:t>- Programadores</w:t>
      </w:r>
      <w:r w:rsidRPr="00DB4FCC">
        <w:rPr>
          <w:rFonts w:ascii="Arial" w:hAnsi="Arial" w:cs="Arial"/>
          <w:color w:val="auto"/>
        </w:rPr>
        <w:br/>
        <w:t>- Analistas de sistemas</w:t>
      </w:r>
    </w:p>
    <w:p w:rsidR="00DB4FCC" w:rsidRPr="00DB4FCC" w:rsidRDefault="00DB4FCC" w:rsidP="00DB4FCC">
      <w:pPr>
        <w:rPr>
          <w:rFonts w:ascii="Arial" w:hAnsi="Arial" w:cs="Arial"/>
          <w:color w:val="auto"/>
        </w:rPr>
      </w:pPr>
      <w:r w:rsidRPr="00DB4FCC">
        <w:rPr>
          <w:rFonts w:ascii="Arial" w:hAnsi="Arial" w:cs="Arial"/>
          <w:color w:val="auto"/>
        </w:rPr>
        <w:t>Documentos que se elaboran:</w:t>
      </w:r>
      <w:r w:rsidRPr="00DB4FCC">
        <w:rPr>
          <w:rFonts w:ascii="Arial" w:hAnsi="Arial" w:cs="Arial"/>
          <w:color w:val="auto"/>
        </w:rPr>
        <w:br/>
        <w:t>Manual de Usuario y Manual del Analista.</w:t>
      </w:r>
      <w:r w:rsidRPr="00DB4FCC">
        <w:rPr>
          <w:rFonts w:ascii="Arial" w:hAnsi="Arial" w:cs="Arial"/>
          <w:color w:val="auto"/>
        </w:rPr>
        <w:br/>
        <w:t>A los usuarios se les elabora un manual de referencia para que aprendan a utilizar el programa. Esto se hace a través de capacitaciones y revisión de la documentación del manual de usuario. El manual del usuario no está escrito a nivel técnico sino al de los distintos usuarios previstos y explica en detalle cómo usar el programa: descripción de las tareas que realiza el programa, instrucciones necesarias para su instalación puesta en marcha y funcionamiento, recomendaciones de uso, menús de opciones, método de entrada y salida de datos, mensajes de error, recuperación de errores, etc.</w:t>
      </w:r>
    </w:p>
    <w:p w:rsidR="00DB4FCC" w:rsidRPr="00DB4FCC" w:rsidRDefault="00DB4FCC" w:rsidP="00DB4FCC">
      <w:pPr>
        <w:rPr>
          <w:rFonts w:ascii="Arial" w:hAnsi="Arial" w:cs="Arial"/>
          <w:color w:val="auto"/>
        </w:rPr>
      </w:pPr>
      <w:r w:rsidRPr="00DB4FCC">
        <w:rPr>
          <w:rFonts w:ascii="Arial" w:hAnsi="Arial" w:cs="Arial"/>
          <w:color w:val="auto"/>
        </w:rPr>
        <w:lastRenderedPageBreak/>
        <w:t>A los operadores por si se presentan mensajes de error, sepan cómo responder a ellos. Además que se encargan de darle soporte técnico al programa.</w:t>
      </w:r>
    </w:p>
    <w:p w:rsidR="00DB4FCC" w:rsidRPr="00DB4FCC" w:rsidRDefault="00DB4FCC" w:rsidP="00DB4FCC">
      <w:pPr>
        <w:rPr>
          <w:rFonts w:ascii="Arial" w:hAnsi="Arial" w:cs="Arial"/>
          <w:color w:val="auto"/>
        </w:rPr>
      </w:pPr>
      <w:r w:rsidRPr="00DB4FCC">
        <w:rPr>
          <w:rFonts w:ascii="Arial" w:hAnsi="Arial" w:cs="Arial"/>
          <w:color w:val="auto"/>
        </w:rPr>
        <w:t xml:space="preserve">A los programadores a través del manual del analista para que recuerden aspectos de la elaboración del programa o en caso que otras personas puedan actualizarlo o modificarlo (darle mantenimiento) y no son necesariamente las personas que lo diseñaron. Es por ello, que la documentación debe contener algoritmos y </w:t>
      </w:r>
      <w:proofErr w:type="spellStart"/>
      <w:r w:rsidRPr="00DB4FCC">
        <w:rPr>
          <w:rFonts w:ascii="Arial" w:hAnsi="Arial" w:cs="Arial"/>
          <w:color w:val="auto"/>
        </w:rPr>
        <w:t>flujogramas</w:t>
      </w:r>
      <w:proofErr w:type="spellEnd"/>
      <w:r w:rsidRPr="00DB4FCC">
        <w:rPr>
          <w:rFonts w:ascii="Arial" w:hAnsi="Arial" w:cs="Arial"/>
          <w:color w:val="auto"/>
        </w:rPr>
        <w:t xml:space="preserve"> de los diferentes módulos que lo constituyen y las relaciones que se establecen entre ellos; listados del programa, corridas, descripción de variables que se emplean en cada módulo, cuáles son comunes a diferentes módulos y cuáles locales; descripción de los ficheros de cada módulo y todo lo que sea de importancia para un programador.</w:t>
      </w:r>
    </w:p>
    <w:p w:rsidR="00DB4FCC" w:rsidRPr="00DB4FCC" w:rsidRDefault="00DB4FCC" w:rsidP="00DB4FCC">
      <w:pPr>
        <w:rPr>
          <w:rFonts w:ascii="Arial" w:hAnsi="Arial" w:cs="Arial"/>
          <w:color w:val="auto"/>
        </w:rPr>
      </w:pPr>
      <w:r w:rsidRPr="00DB4FCC">
        <w:rPr>
          <w:rFonts w:ascii="Arial" w:hAnsi="Arial" w:cs="Arial"/>
          <w:color w:val="auto"/>
        </w:rPr>
        <w:t>A los analistas de sistemas que son las personas que deberán proporcionar toda la información al programador. Estos se encargan de hacer una investigación previa de cómo realizar el programa y documentar con las herramientas necesarias para que el programador pueda desarrollar el sistema en algún lenguaje de programación adecuado.</w:t>
      </w:r>
    </w:p>
    <w:p w:rsidR="00DB4FCC" w:rsidRPr="00DB4FCC" w:rsidRDefault="00DB4FCC" w:rsidP="00DB4FCC">
      <w:pPr>
        <w:rPr>
          <w:rFonts w:ascii="Arial" w:hAnsi="Arial" w:cs="Arial"/>
          <w:color w:val="auto"/>
        </w:rPr>
      </w:pPr>
      <w:r w:rsidRPr="00DB4FCC">
        <w:rPr>
          <w:rFonts w:ascii="Arial" w:hAnsi="Arial" w:cs="Arial"/>
          <w:color w:val="auto"/>
        </w:rPr>
        <w:t>6. Mantenimiento del programa </w:t>
      </w:r>
      <w:r w:rsidRPr="00DB4FCC">
        <w:rPr>
          <w:rFonts w:ascii="Arial" w:hAnsi="Arial" w:cs="Arial"/>
          <w:color w:val="auto"/>
        </w:rPr>
        <w:br/>
        <w:t>Es el paso final del desarrollo del software. Alrededor del 75% del costo total del ciclo de vida de un programa se destina al mantenimiento. El propósito del mantenimiento es garantizar que los programas en uso estén libres de errores de operación y sean eficientes y efectivos.</w:t>
      </w:r>
    </w:p>
    <w:p w:rsidR="003A57EC" w:rsidRPr="00DB4FCC" w:rsidRDefault="003A57EC">
      <w:pPr>
        <w:rPr>
          <w:color w:val="auto"/>
        </w:rPr>
      </w:pPr>
    </w:p>
    <w:p w:rsidR="003A57EC" w:rsidRPr="00DB4FCC" w:rsidRDefault="003A57EC">
      <w:pPr>
        <w:rPr>
          <w:color w:val="auto"/>
        </w:rPr>
      </w:pPr>
    </w:p>
    <w:p w:rsidR="003A57EC" w:rsidRPr="00DB4FCC" w:rsidRDefault="003A57EC">
      <w:pPr>
        <w:rPr>
          <w:color w:val="auto"/>
        </w:rPr>
      </w:pPr>
    </w:p>
    <w:sectPr w:rsidR="003A57EC" w:rsidRPr="00DB4FCC">
      <w:pgSz w:w="16840" w:h="11900"/>
      <w:pgMar w:top="1418" w:right="1038" w:bottom="1809"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735" w:rsidRDefault="00FB1735">
      <w:pPr>
        <w:spacing w:after="0"/>
      </w:pPr>
      <w:r>
        <w:separator/>
      </w:r>
    </w:p>
  </w:endnote>
  <w:endnote w:type="continuationSeparator" w:id="0">
    <w:p w:rsidR="00FB1735" w:rsidRDefault="00FB17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G Mincho Light J">
    <w:altName w:val="Times New Roman"/>
    <w:charset w:val="00"/>
    <w:family w:val="auto"/>
    <w:pitch w:val="variable"/>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735" w:rsidRDefault="00FB1735">
      <w:pPr>
        <w:spacing w:after="0"/>
      </w:pPr>
      <w:r>
        <w:separator/>
      </w:r>
    </w:p>
  </w:footnote>
  <w:footnote w:type="continuationSeparator" w:id="0">
    <w:p w:rsidR="00FB1735" w:rsidRDefault="00FB173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2"/>
    <w:multiLevelType w:val="multilevel"/>
    <w:tmpl w:val="00000002"/>
    <w:lvl w:ilvl="0">
      <w:start w:val="1"/>
      <w:numFmt w:val="bullet"/>
      <w:lvlText w:val="·"/>
      <w:lvlJc w:val="left"/>
      <w:pPr>
        <w:tabs>
          <w:tab w:val="num" w:pos="-967"/>
        </w:tabs>
        <w:ind w:left="-967" w:hanging="283"/>
      </w:pPr>
      <w:rPr>
        <w:rFonts w:ascii="Symbol" w:hAnsi="Symbol" w:cs="StarSymbol"/>
        <w:sz w:val="18"/>
        <w:szCs w:val="18"/>
      </w:rPr>
    </w:lvl>
    <w:lvl w:ilvl="1">
      <w:start w:val="1"/>
      <w:numFmt w:val="bullet"/>
      <w:lvlText w:val="·"/>
      <w:lvlJc w:val="left"/>
      <w:pPr>
        <w:tabs>
          <w:tab w:val="num" w:pos="-683"/>
        </w:tabs>
        <w:ind w:left="-683" w:hanging="283"/>
      </w:pPr>
      <w:rPr>
        <w:rFonts w:ascii="Symbol" w:hAnsi="Symbol" w:cs="StarSymbol"/>
        <w:sz w:val="18"/>
        <w:szCs w:val="18"/>
      </w:rPr>
    </w:lvl>
    <w:lvl w:ilvl="2">
      <w:start w:val="1"/>
      <w:numFmt w:val="bullet"/>
      <w:lvlText w:val="·"/>
      <w:lvlJc w:val="left"/>
      <w:pPr>
        <w:tabs>
          <w:tab w:val="num" w:pos="-400"/>
        </w:tabs>
        <w:ind w:left="-400" w:hanging="283"/>
      </w:pPr>
      <w:rPr>
        <w:rFonts w:ascii="Symbol" w:hAnsi="Symbol" w:cs="StarSymbol"/>
        <w:sz w:val="18"/>
        <w:szCs w:val="18"/>
      </w:rPr>
    </w:lvl>
    <w:lvl w:ilvl="3">
      <w:start w:val="1"/>
      <w:numFmt w:val="bullet"/>
      <w:lvlText w:val="·"/>
      <w:lvlJc w:val="left"/>
      <w:pPr>
        <w:tabs>
          <w:tab w:val="num" w:pos="-116"/>
        </w:tabs>
        <w:ind w:left="-116" w:hanging="283"/>
      </w:pPr>
      <w:rPr>
        <w:rFonts w:ascii="Symbol" w:hAnsi="Symbol" w:cs="StarSymbol"/>
        <w:sz w:val="18"/>
        <w:szCs w:val="18"/>
      </w:rPr>
    </w:lvl>
    <w:lvl w:ilvl="4">
      <w:start w:val="1"/>
      <w:numFmt w:val="bullet"/>
      <w:lvlText w:val="·"/>
      <w:lvlJc w:val="left"/>
      <w:pPr>
        <w:tabs>
          <w:tab w:val="num" w:pos="167"/>
        </w:tabs>
        <w:ind w:left="167" w:hanging="283"/>
      </w:pPr>
      <w:rPr>
        <w:rFonts w:ascii="Symbol" w:hAnsi="Symbol" w:cs="StarSymbol"/>
        <w:sz w:val="18"/>
        <w:szCs w:val="18"/>
      </w:rPr>
    </w:lvl>
    <w:lvl w:ilvl="5">
      <w:start w:val="1"/>
      <w:numFmt w:val="bullet"/>
      <w:lvlText w:val="·"/>
      <w:lvlJc w:val="left"/>
      <w:pPr>
        <w:tabs>
          <w:tab w:val="num" w:pos="451"/>
        </w:tabs>
        <w:ind w:left="451" w:hanging="283"/>
      </w:pPr>
      <w:rPr>
        <w:rFonts w:ascii="Symbol" w:hAnsi="Symbol" w:cs="StarSymbol"/>
        <w:sz w:val="18"/>
        <w:szCs w:val="18"/>
      </w:rPr>
    </w:lvl>
    <w:lvl w:ilvl="6">
      <w:start w:val="1"/>
      <w:numFmt w:val="bullet"/>
      <w:lvlText w:val="·"/>
      <w:lvlJc w:val="left"/>
      <w:pPr>
        <w:tabs>
          <w:tab w:val="num" w:pos="734"/>
        </w:tabs>
        <w:ind w:left="734" w:hanging="283"/>
      </w:pPr>
      <w:rPr>
        <w:rFonts w:ascii="Symbol" w:hAnsi="Symbol" w:cs="StarSymbol"/>
        <w:sz w:val="18"/>
        <w:szCs w:val="18"/>
      </w:rPr>
    </w:lvl>
    <w:lvl w:ilvl="7">
      <w:start w:val="1"/>
      <w:numFmt w:val="bullet"/>
      <w:lvlText w:val="·"/>
      <w:lvlJc w:val="left"/>
      <w:pPr>
        <w:tabs>
          <w:tab w:val="num" w:pos="1018"/>
        </w:tabs>
        <w:ind w:left="1018" w:hanging="283"/>
      </w:pPr>
      <w:rPr>
        <w:rFonts w:ascii="Symbol" w:hAnsi="Symbol" w:cs="StarSymbol"/>
        <w:sz w:val="18"/>
        <w:szCs w:val="18"/>
      </w:rPr>
    </w:lvl>
    <w:lvl w:ilvl="8">
      <w:start w:val="1"/>
      <w:numFmt w:val="bullet"/>
      <w:lvlText w:val="·"/>
      <w:lvlJc w:val="left"/>
      <w:pPr>
        <w:tabs>
          <w:tab w:val="num" w:pos="1301"/>
        </w:tabs>
        <w:ind w:left="1301" w:hanging="283"/>
      </w:pPr>
      <w:rPr>
        <w:rFonts w:ascii="Symbol" w:hAnsi="Symbol" w:cs="StarSymbol"/>
        <w:sz w:val="18"/>
        <w:szCs w:val="18"/>
      </w:rPr>
    </w:lvl>
  </w:abstractNum>
  <w:abstractNum w:abstractNumId="2">
    <w:nsid w:val="00000006"/>
    <w:multiLevelType w:val="multilevel"/>
    <w:tmpl w:val="00000006"/>
    <w:lvl w:ilvl="0">
      <w:start w:val="1"/>
      <w:numFmt w:val="decimal"/>
      <w:lvlText w:val="%1."/>
      <w:lvlJc w:val="left"/>
      <w:pPr>
        <w:tabs>
          <w:tab w:val="num" w:pos="709"/>
        </w:tabs>
        <w:ind w:left="709" w:hanging="283"/>
      </w:pPr>
    </w:lvl>
    <w:lvl w:ilvl="1">
      <w:start w:val="1"/>
      <w:numFmt w:val="decimal"/>
      <w:lvlText w:val="%2."/>
      <w:lvlJc w:val="left"/>
      <w:pPr>
        <w:tabs>
          <w:tab w:val="num" w:pos="993"/>
        </w:tabs>
        <w:ind w:left="993" w:hanging="283"/>
      </w:pPr>
    </w:lvl>
    <w:lvl w:ilvl="2">
      <w:start w:val="1"/>
      <w:numFmt w:val="decimal"/>
      <w:lvlText w:val="%3."/>
      <w:lvlJc w:val="left"/>
      <w:pPr>
        <w:tabs>
          <w:tab w:val="num" w:pos="1276"/>
        </w:tabs>
        <w:ind w:left="1276" w:hanging="283"/>
      </w:pPr>
    </w:lvl>
    <w:lvl w:ilvl="3">
      <w:start w:val="1"/>
      <w:numFmt w:val="decimal"/>
      <w:lvlText w:val="%4."/>
      <w:lvlJc w:val="left"/>
      <w:pPr>
        <w:tabs>
          <w:tab w:val="num" w:pos="1560"/>
        </w:tabs>
        <w:ind w:left="1560" w:hanging="283"/>
      </w:pPr>
    </w:lvl>
    <w:lvl w:ilvl="4">
      <w:start w:val="1"/>
      <w:numFmt w:val="decimal"/>
      <w:lvlText w:val="%5."/>
      <w:lvlJc w:val="left"/>
      <w:pPr>
        <w:tabs>
          <w:tab w:val="num" w:pos="1843"/>
        </w:tabs>
        <w:ind w:left="1843" w:hanging="283"/>
      </w:pPr>
    </w:lvl>
    <w:lvl w:ilvl="5">
      <w:start w:val="1"/>
      <w:numFmt w:val="decimal"/>
      <w:lvlText w:val="%6."/>
      <w:lvlJc w:val="left"/>
      <w:pPr>
        <w:tabs>
          <w:tab w:val="num" w:pos="2127"/>
        </w:tabs>
        <w:ind w:left="2127" w:hanging="283"/>
      </w:pPr>
    </w:lvl>
    <w:lvl w:ilvl="6">
      <w:start w:val="1"/>
      <w:numFmt w:val="decimal"/>
      <w:lvlText w:val="%7."/>
      <w:lvlJc w:val="left"/>
      <w:pPr>
        <w:tabs>
          <w:tab w:val="num" w:pos="2410"/>
        </w:tabs>
        <w:ind w:left="2410" w:hanging="283"/>
      </w:pPr>
    </w:lvl>
    <w:lvl w:ilvl="7">
      <w:start w:val="1"/>
      <w:numFmt w:val="decimal"/>
      <w:lvlText w:val="%8."/>
      <w:lvlJc w:val="left"/>
      <w:pPr>
        <w:tabs>
          <w:tab w:val="num" w:pos="2694"/>
        </w:tabs>
        <w:ind w:left="2694" w:hanging="283"/>
      </w:pPr>
    </w:lvl>
    <w:lvl w:ilvl="8">
      <w:start w:val="1"/>
      <w:numFmt w:val="decimal"/>
      <w:lvlText w:val="%9."/>
      <w:lvlJc w:val="left"/>
      <w:pPr>
        <w:tabs>
          <w:tab w:val="num" w:pos="2977"/>
        </w:tabs>
        <w:ind w:left="2977" w:hanging="283"/>
      </w:pPr>
    </w:lvl>
  </w:abstractNum>
  <w:abstractNum w:abstractNumId="3">
    <w:nsid w:val="00000008"/>
    <w:multiLevelType w:val="multilevel"/>
    <w:tmpl w:val="0000000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0A"/>
    <w:multiLevelType w:val="multilevel"/>
    <w:tmpl w:val="0000000A"/>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000000B"/>
    <w:multiLevelType w:val="multilevel"/>
    <w:tmpl w:val="0000000B"/>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
    <w:nsid w:val="0000000C"/>
    <w:multiLevelType w:val="multilevel"/>
    <w:tmpl w:val="0000000C"/>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7">
    <w:nsid w:val="0EC5414F"/>
    <w:multiLevelType w:val="hybridMultilevel"/>
    <w:tmpl w:val="45A2E70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F224F99"/>
    <w:multiLevelType w:val="multilevel"/>
    <w:tmpl w:val="C40C8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83722B2"/>
    <w:multiLevelType w:val="multilevel"/>
    <w:tmpl w:val="703E89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19F45C83"/>
    <w:multiLevelType w:val="hybridMultilevel"/>
    <w:tmpl w:val="CA84C7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8C762DC"/>
    <w:multiLevelType w:val="multilevel"/>
    <w:tmpl w:val="97700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B6A17A9"/>
    <w:multiLevelType w:val="multilevel"/>
    <w:tmpl w:val="C7B6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BC5FAD"/>
    <w:multiLevelType w:val="multilevel"/>
    <w:tmpl w:val="995E1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7F9618A"/>
    <w:multiLevelType w:val="multilevel"/>
    <w:tmpl w:val="56F2FA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5CB726A4"/>
    <w:multiLevelType w:val="multilevel"/>
    <w:tmpl w:val="30F0E5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63D8320D"/>
    <w:multiLevelType w:val="multilevel"/>
    <w:tmpl w:val="A89021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5"/>
  </w:num>
  <w:num w:numId="2">
    <w:abstractNumId w:val="16"/>
  </w:num>
  <w:num w:numId="3">
    <w:abstractNumId w:val="8"/>
  </w:num>
  <w:num w:numId="4">
    <w:abstractNumId w:val="11"/>
  </w:num>
  <w:num w:numId="5">
    <w:abstractNumId w:val="14"/>
  </w:num>
  <w:num w:numId="6">
    <w:abstractNumId w:val="13"/>
  </w:num>
  <w:num w:numId="7">
    <w:abstractNumId w:val="9"/>
  </w:num>
  <w:num w:numId="8">
    <w:abstractNumId w:val="1"/>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5"/>
  </w:num>
  <w:num w:numId="14">
    <w:abstractNumId w:val="6"/>
  </w:num>
  <w:num w:numId="15">
    <w:abstractNumId w:val="0"/>
    <w:lvlOverride w:ilvl="0">
      <w:startOverride w:val="1"/>
    </w:lvlOverride>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EC"/>
    <w:rsid w:val="00003EF4"/>
    <w:rsid w:val="00011FAE"/>
    <w:rsid w:val="0001452F"/>
    <w:rsid w:val="000D3AFD"/>
    <w:rsid w:val="00116696"/>
    <w:rsid w:val="001E4F59"/>
    <w:rsid w:val="001F3B8D"/>
    <w:rsid w:val="00235335"/>
    <w:rsid w:val="002740CD"/>
    <w:rsid w:val="00297D44"/>
    <w:rsid w:val="002D3121"/>
    <w:rsid w:val="003A57EC"/>
    <w:rsid w:val="003D6D49"/>
    <w:rsid w:val="0040158D"/>
    <w:rsid w:val="004237AF"/>
    <w:rsid w:val="00441DCA"/>
    <w:rsid w:val="00467A2C"/>
    <w:rsid w:val="004A4B50"/>
    <w:rsid w:val="005448E2"/>
    <w:rsid w:val="005779B9"/>
    <w:rsid w:val="005B19BF"/>
    <w:rsid w:val="005B3280"/>
    <w:rsid w:val="00601DC1"/>
    <w:rsid w:val="0062078B"/>
    <w:rsid w:val="00643B61"/>
    <w:rsid w:val="006C067C"/>
    <w:rsid w:val="006C54FA"/>
    <w:rsid w:val="006D2440"/>
    <w:rsid w:val="007B0A40"/>
    <w:rsid w:val="007B101F"/>
    <w:rsid w:val="008F6BE3"/>
    <w:rsid w:val="00932AFA"/>
    <w:rsid w:val="00937B44"/>
    <w:rsid w:val="009A3D25"/>
    <w:rsid w:val="00A20287"/>
    <w:rsid w:val="00A56AA5"/>
    <w:rsid w:val="00A61665"/>
    <w:rsid w:val="00A97879"/>
    <w:rsid w:val="00AE7868"/>
    <w:rsid w:val="00B63370"/>
    <w:rsid w:val="00BA75A0"/>
    <w:rsid w:val="00BC16C9"/>
    <w:rsid w:val="00BE45AE"/>
    <w:rsid w:val="00BF7951"/>
    <w:rsid w:val="00C273BC"/>
    <w:rsid w:val="00CC2A9C"/>
    <w:rsid w:val="00CD7465"/>
    <w:rsid w:val="00D12F58"/>
    <w:rsid w:val="00D13886"/>
    <w:rsid w:val="00D1575B"/>
    <w:rsid w:val="00D568DE"/>
    <w:rsid w:val="00DB4FCC"/>
    <w:rsid w:val="00E042AB"/>
    <w:rsid w:val="00E068D7"/>
    <w:rsid w:val="00E164F2"/>
    <w:rsid w:val="00E32D86"/>
    <w:rsid w:val="00E355B8"/>
    <w:rsid w:val="00EE7723"/>
    <w:rsid w:val="00F15603"/>
    <w:rsid w:val="00F94FBF"/>
    <w:rsid w:val="00FB1735"/>
    <w:rsid w:val="00FD4E09"/>
    <w:rsid w:val="00FE27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25">
    <w:name w:val="25"/>
    <w:basedOn w:val="TableNormal"/>
    <w:pPr>
      <w:spacing w:after="0"/>
    </w:pPr>
    <w:tblPr>
      <w:tblStyleRowBandSize w:val="1"/>
      <w:tblStyleColBandSize w:val="1"/>
      <w:tblCellMar>
        <w:top w:w="0" w:type="dxa"/>
        <w:left w:w="115" w:type="dxa"/>
        <w:bottom w:w="0" w:type="dxa"/>
        <w:right w:w="115" w:type="dxa"/>
      </w:tblCellMar>
    </w:tblPr>
  </w:style>
  <w:style w:type="table" w:customStyle="1" w:styleId="24">
    <w:name w:val="24"/>
    <w:basedOn w:val="TableNormal"/>
    <w:pPr>
      <w:spacing w:after="0"/>
    </w:pPr>
    <w:tblPr>
      <w:tblStyleRowBandSize w:val="1"/>
      <w:tblStyleColBandSize w:val="1"/>
      <w:tblCellMar>
        <w:top w:w="0" w:type="dxa"/>
        <w:left w:w="115" w:type="dxa"/>
        <w:bottom w:w="0" w:type="dxa"/>
        <w:right w:w="115" w:type="dxa"/>
      </w:tblCellMar>
    </w:tblPr>
  </w:style>
  <w:style w:type="table" w:customStyle="1" w:styleId="23">
    <w:name w:val="23"/>
    <w:basedOn w:val="TableNormal"/>
    <w:pPr>
      <w:spacing w:after="0"/>
    </w:pPr>
    <w:tblPr>
      <w:tblStyleRowBandSize w:val="1"/>
      <w:tblStyleColBandSize w:val="1"/>
      <w:tblCellMar>
        <w:top w:w="0" w:type="dxa"/>
        <w:left w:w="115" w:type="dxa"/>
        <w:bottom w:w="0" w:type="dxa"/>
        <w:right w:w="115" w:type="dxa"/>
      </w:tblCellMar>
    </w:tblPr>
  </w:style>
  <w:style w:type="table" w:customStyle="1" w:styleId="22">
    <w:name w:val="22"/>
    <w:basedOn w:val="TableNormal"/>
    <w:pPr>
      <w:spacing w:after="0"/>
    </w:pPr>
    <w:tblPr>
      <w:tblStyleRowBandSize w:val="1"/>
      <w:tblStyleColBandSize w:val="1"/>
      <w:tblCellMar>
        <w:top w:w="0" w:type="dxa"/>
        <w:left w:w="115" w:type="dxa"/>
        <w:bottom w:w="0" w:type="dxa"/>
        <w:right w:w="115" w:type="dxa"/>
      </w:tblCellMar>
    </w:tblPr>
  </w:style>
  <w:style w:type="table" w:customStyle="1" w:styleId="21">
    <w:name w:val="21"/>
    <w:basedOn w:val="TableNormal"/>
    <w:pPr>
      <w:spacing w:after="0"/>
    </w:pPr>
    <w:tblPr>
      <w:tblStyleRowBandSize w:val="1"/>
      <w:tblStyleColBandSize w:val="1"/>
      <w:tblCellMar>
        <w:top w:w="0" w:type="dxa"/>
        <w:left w:w="115" w:type="dxa"/>
        <w:bottom w:w="0" w:type="dxa"/>
        <w:right w:w="115" w:type="dxa"/>
      </w:tblCellMar>
    </w:tblPr>
  </w:style>
  <w:style w:type="table" w:customStyle="1" w:styleId="20">
    <w:name w:val="20"/>
    <w:basedOn w:val="TableNormal"/>
    <w:pPr>
      <w:spacing w:after="0"/>
    </w:pPr>
    <w:tblPr>
      <w:tblStyleRowBandSize w:val="1"/>
      <w:tblStyleColBandSize w:val="1"/>
      <w:tblCellMar>
        <w:top w:w="0" w:type="dxa"/>
        <w:left w:w="115" w:type="dxa"/>
        <w:bottom w:w="0" w:type="dxa"/>
        <w:right w:w="115" w:type="dxa"/>
      </w:tblCellMar>
    </w:tblPr>
  </w:style>
  <w:style w:type="table" w:customStyle="1" w:styleId="19">
    <w:name w:val="19"/>
    <w:basedOn w:val="TableNormal"/>
    <w:pPr>
      <w:spacing w:after="0"/>
    </w:pPr>
    <w:tblPr>
      <w:tblStyleRowBandSize w:val="1"/>
      <w:tblStyleColBandSize w:val="1"/>
      <w:tblCellMar>
        <w:top w:w="0" w:type="dxa"/>
        <w:left w:w="115" w:type="dxa"/>
        <w:bottom w:w="0" w:type="dxa"/>
        <w:right w:w="115" w:type="dxa"/>
      </w:tblCellMar>
    </w:tblPr>
  </w:style>
  <w:style w:type="table" w:customStyle="1" w:styleId="18">
    <w:name w:val="18"/>
    <w:basedOn w:val="TableNormal"/>
    <w:pPr>
      <w:spacing w:after="0"/>
    </w:pPr>
    <w:tblPr>
      <w:tblStyleRowBandSize w:val="1"/>
      <w:tblStyleColBandSize w:val="1"/>
      <w:tblCellMar>
        <w:top w:w="0" w:type="dxa"/>
        <w:left w:w="115" w:type="dxa"/>
        <w:bottom w:w="0" w:type="dxa"/>
        <w:right w:w="115" w:type="dxa"/>
      </w:tblCellMar>
    </w:tblPr>
  </w:style>
  <w:style w:type="table" w:customStyle="1" w:styleId="17">
    <w:name w:val="17"/>
    <w:basedOn w:val="TableNormal"/>
    <w:pPr>
      <w:spacing w:after="0"/>
    </w:pPr>
    <w:tblPr>
      <w:tblStyleRowBandSize w:val="1"/>
      <w:tblStyleColBandSize w:val="1"/>
      <w:tblCellMar>
        <w:top w:w="0" w:type="dxa"/>
        <w:left w:w="115" w:type="dxa"/>
        <w:bottom w:w="0" w:type="dxa"/>
        <w:right w:w="115" w:type="dxa"/>
      </w:tblCellMar>
    </w:tblPr>
  </w:style>
  <w:style w:type="table" w:customStyle="1" w:styleId="16">
    <w:name w:val="16"/>
    <w:basedOn w:val="TableNormal"/>
    <w:pPr>
      <w:spacing w:after="0"/>
    </w:pPr>
    <w:tblPr>
      <w:tblStyleRowBandSize w:val="1"/>
      <w:tblStyleColBandSize w:val="1"/>
      <w:tblCellMar>
        <w:top w:w="0" w:type="dxa"/>
        <w:left w:w="115" w:type="dxa"/>
        <w:bottom w:w="0" w:type="dxa"/>
        <w:right w:w="115" w:type="dxa"/>
      </w:tblCellMar>
    </w:tblPr>
  </w:style>
  <w:style w:type="table" w:customStyle="1" w:styleId="15">
    <w:name w:val="15"/>
    <w:basedOn w:val="TableNormal"/>
    <w:pPr>
      <w:spacing w:after="0"/>
    </w:pPr>
    <w:tblPr>
      <w:tblStyleRowBandSize w:val="1"/>
      <w:tblStyleColBandSize w:val="1"/>
      <w:tblCellMar>
        <w:top w:w="0" w:type="dxa"/>
        <w:left w:w="115" w:type="dxa"/>
        <w:bottom w:w="0" w:type="dxa"/>
        <w:right w:w="115" w:type="dxa"/>
      </w:tblCellMar>
    </w:tblPr>
  </w:style>
  <w:style w:type="table" w:customStyle="1" w:styleId="14">
    <w:name w:val="14"/>
    <w:basedOn w:val="TableNormal"/>
    <w:pPr>
      <w:spacing w:after="0"/>
    </w:pPr>
    <w:tblPr>
      <w:tblStyleRowBandSize w:val="1"/>
      <w:tblStyleColBandSize w:val="1"/>
      <w:tblCellMar>
        <w:top w:w="0" w:type="dxa"/>
        <w:left w:w="115" w:type="dxa"/>
        <w:bottom w:w="0" w:type="dxa"/>
        <w:right w:w="115" w:type="dxa"/>
      </w:tblCellMar>
    </w:tblPr>
  </w:style>
  <w:style w:type="table" w:customStyle="1" w:styleId="13">
    <w:name w:val="13"/>
    <w:basedOn w:val="TableNormal"/>
    <w:pPr>
      <w:spacing w:after="0"/>
    </w:pPr>
    <w:tblPr>
      <w:tblStyleRowBandSize w:val="1"/>
      <w:tblStyleColBandSize w:val="1"/>
      <w:tblCellMar>
        <w:top w:w="0" w:type="dxa"/>
        <w:left w:w="115" w:type="dxa"/>
        <w:bottom w:w="0" w:type="dxa"/>
        <w:right w:w="115" w:type="dxa"/>
      </w:tblCellMar>
    </w:tblPr>
  </w:style>
  <w:style w:type="table" w:customStyle="1" w:styleId="12">
    <w:name w:val="12"/>
    <w:basedOn w:val="TableNormal"/>
    <w:pPr>
      <w:spacing w:after="0"/>
    </w:pPr>
    <w:tblPr>
      <w:tblStyleRowBandSize w:val="1"/>
      <w:tblStyleColBandSize w:val="1"/>
      <w:tblCellMar>
        <w:top w:w="0" w:type="dxa"/>
        <w:left w:w="115" w:type="dxa"/>
        <w:bottom w:w="0" w:type="dxa"/>
        <w:right w:w="115" w:type="dxa"/>
      </w:tblCellMar>
    </w:tblPr>
  </w:style>
  <w:style w:type="table" w:customStyle="1" w:styleId="11">
    <w:name w:val="11"/>
    <w:basedOn w:val="TableNormal"/>
    <w:pPr>
      <w:spacing w:after="0"/>
    </w:pPr>
    <w:tblPr>
      <w:tblStyleRowBandSize w:val="1"/>
      <w:tblStyleColBandSize w:val="1"/>
      <w:tblCellMar>
        <w:top w:w="0" w:type="dxa"/>
        <w:left w:w="115" w:type="dxa"/>
        <w:bottom w:w="0" w:type="dxa"/>
        <w:right w:w="115" w:type="dxa"/>
      </w:tblCellMar>
    </w:tblPr>
  </w:style>
  <w:style w:type="table" w:customStyle="1" w:styleId="10">
    <w:name w:val="10"/>
    <w:basedOn w:val="TableNormal"/>
    <w:pPr>
      <w:spacing w:after="0"/>
    </w:pPr>
    <w:tblPr>
      <w:tblStyleRowBandSize w:val="1"/>
      <w:tblStyleColBandSize w:val="1"/>
      <w:tblCellMar>
        <w:top w:w="0" w:type="dxa"/>
        <w:left w:w="115" w:type="dxa"/>
        <w:bottom w:w="0" w:type="dxa"/>
        <w:right w:w="115" w:type="dxa"/>
      </w:tblCellMar>
    </w:tblPr>
  </w:style>
  <w:style w:type="table" w:customStyle="1" w:styleId="9">
    <w:name w:val="9"/>
    <w:basedOn w:val="TableNormal"/>
    <w:pPr>
      <w:spacing w:after="0"/>
    </w:pPr>
    <w:tblPr>
      <w:tblStyleRowBandSize w:val="1"/>
      <w:tblStyleColBandSize w:val="1"/>
      <w:tblCellMar>
        <w:top w:w="0" w:type="dxa"/>
        <w:left w:w="115" w:type="dxa"/>
        <w:bottom w:w="0" w:type="dxa"/>
        <w:right w:w="115" w:type="dxa"/>
      </w:tblCellMar>
    </w:tblPr>
  </w:style>
  <w:style w:type="table" w:customStyle="1" w:styleId="8">
    <w:name w:val="8"/>
    <w:basedOn w:val="TableNormal"/>
    <w:pPr>
      <w:spacing w:after="0"/>
    </w:pPr>
    <w:tblPr>
      <w:tblStyleRowBandSize w:val="1"/>
      <w:tblStyleColBandSize w:val="1"/>
      <w:tblCellMar>
        <w:top w:w="0" w:type="dxa"/>
        <w:left w:w="115" w:type="dxa"/>
        <w:bottom w:w="0" w:type="dxa"/>
        <w:right w:w="115" w:type="dxa"/>
      </w:tblCellMar>
    </w:tblPr>
  </w:style>
  <w:style w:type="table" w:customStyle="1" w:styleId="7">
    <w:name w:val="7"/>
    <w:basedOn w:val="TableNormal"/>
    <w:pPr>
      <w:spacing w:after="0"/>
    </w:pPr>
    <w:tblPr>
      <w:tblStyleRowBandSize w:val="1"/>
      <w:tblStyleColBandSize w:val="1"/>
      <w:tblCellMar>
        <w:top w:w="0" w:type="dxa"/>
        <w:left w:w="115" w:type="dxa"/>
        <w:bottom w:w="0" w:type="dxa"/>
        <w:right w:w="115" w:type="dxa"/>
      </w:tblCellMar>
    </w:tblPr>
  </w:style>
  <w:style w:type="table" w:customStyle="1" w:styleId="6">
    <w:name w:val="6"/>
    <w:basedOn w:val="TableNormal"/>
    <w:pPr>
      <w:spacing w:after="0"/>
    </w:pPr>
    <w:tblPr>
      <w:tblStyleRowBandSize w:val="1"/>
      <w:tblStyleColBandSize w:val="1"/>
      <w:tblCellMar>
        <w:top w:w="0" w:type="dxa"/>
        <w:left w:w="115" w:type="dxa"/>
        <w:bottom w:w="0" w:type="dxa"/>
        <w:right w:w="115" w:type="dxa"/>
      </w:tblCellMar>
    </w:tblPr>
  </w:style>
  <w:style w:type="table" w:customStyle="1" w:styleId="5">
    <w:name w:val="5"/>
    <w:basedOn w:val="TableNormal"/>
    <w:pPr>
      <w:spacing w:after="0"/>
    </w:pPr>
    <w:tblPr>
      <w:tblStyleRowBandSize w:val="1"/>
      <w:tblStyleColBandSize w:val="1"/>
      <w:tblCellMar>
        <w:top w:w="0" w:type="dxa"/>
        <w:left w:w="115" w:type="dxa"/>
        <w:bottom w:w="0" w:type="dxa"/>
        <w:right w:w="115" w:type="dxa"/>
      </w:tblCellMar>
    </w:tblPr>
  </w:style>
  <w:style w:type="table" w:customStyle="1" w:styleId="4">
    <w:name w:val="4"/>
    <w:basedOn w:val="TableNormal"/>
    <w:pPr>
      <w:spacing w:after="0"/>
    </w:pPr>
    <w:tblPr>
      <w:tblStyleRowBandSize w:val="1"/>
      <w:tblStyleColBandSize w:val="1"/>
      <w:tblCellMar>
        <w:top w:w="0" w:type="dxa"/>
        <w:left w:w="115" w:type="dxa"/>
        <w:bottom w:w="0" w:type="dxa"/>
        <w:right w:w="115" w:type="dxa"/>
      </w:tblCellMar>
    </w:tblPr>
  </w:style>
  <w:style w:type="table" w:customStyle="1" w:styleId="3">
    <w:name w:val="3"/>
    <w:basedOn w:val="TableNormal"/>
    <w:pPr>
      <w:spacing w:after="0"/>
    </w:pPr>
    <w:tblPr>
      <w:tblStyleRowBandSize w:val="1"/>
      <w:tblStyleColBandSize w:val="1"/>
      <w:tblCellMar>
        <w:top w:w="0" w:type="dxa"/>
        <w:left w:w="115" w:type="dxa"/>
        <w:bottom w:w="0" w:type="dxa"/>
        <w:right w:w="115" w:type="dxa"/>
      </w:tblCellMar>
    </w:tblPr>
  </w:style>
  <w:style w:type="table" w:customStyle="1" w:styleId="2">
    <w:name w:val="2"/>
    <w:basedOn w:val="TableNormal"/>
    <w:pPr>
      <w:spacing w:after="0"/>
    </w:pPr>
    <w:tblPr>
      <w:tblStyleRowBandSize w:val="1"/>
      <w:tblStyleColBandSize w:val="1"/>
      <w:tblCellMar>
        <w:top w:w="0" w:type="dxa"/>
        <w:left w:w="115" w:type="dxa"/>
        <w:bottom w:w="0" w:type="dxa"/>
        <w:right w:w="115" w:type="dxa"/>
      </w:tblCellMar>
    </w:tblPr>
  </w:style>
  <w:style w:type="table" w:customStyle="1" w:styleId="1">
    <w:name w:val="1"/>
    <w:basedOn w:val="TableNormal"/>
    <w:pPr>
      <w:spacing w:after="0"/>
    </w:pPr>
    <w:tblPr>
      <w:tblStyleRowBandSize w:val="1"/>
      <w:tblStyleColBandSize w:val="1"/>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41DC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1DCA"/>
    <w:rPr>
      <w:rFonts w:ascii="Segoe UI" w:hAnsi="Segoe UI" w:cs="Segoe UI"/>
      <w:sz w:val="18"/>
      <w:szCs w:val="18"/>
    </w:rPr>
  </w:style>
  <w:style w:type="paragraph" w:styleId="Sinespaciado">
    <w:name w:val="No Spacing"/>
    <w:uiPriority w:val="1"/>
    <w:qFormat/>
    <w:rsid w:val="00AE7868"/>
    <w:pPr>
      <w:spacing w:after="0"/>
    </w:pPr>
  </w:style>
  <w:style w:type="paragraph" w:styleId="Textoindependiente">
    <w:name w:val="Body Text"/>
    <w:basedOn w:val="Normal"/>
    <w:link w:val="TextoindependienteCar"/>
    <w:semiHidden/>
    <w:unhideWhenUsed/>
    <w:rsid w:val="007B101F"/>
    <w:pPr>
      <w:widowControl w:val="0"/>
      <w:suppressAutoHyphens/>
      <w:spacing w:after="120"/>
      <w:jc w:val="both"/>
    </w:pPr>
    <w:rPr>
      <w:rFonts w:ascii="Arial" w:eastAsia="HG Mincho Light J" w:hAnsi="Arial" w:cs="Times New Roman"/>
      <w:sz w:val="20"/>
      <w:lang w:val="es-ES_tradnl"/>
    </w:rPr>
  </w:style>
  <w:style w:type="character" w:customStyle="1" w:styleId="TextoindependienteCar">
    <w:name w:val="Texto independiente Car"/>
    <w:basedOn w:val="Fuentedeprrafopredeter"/>
    <w:link w:val="Textoindependiente"/>
    <w:semiHidden/>
    <w:rsid w:val="007B101F"/>
    <w:rPr>
      <w:rFonts w:ascii="Arial" w:eastAsia="HG Mincho Light J" w:hAnsi="Arial" w:cs="Times New Roman"/>
      <w:sz w:val="20"/>
      <w:lang w:val="es-ES_tradnl"/>
    </w:rPr>
  </w:style>
  <w:style w:type="paragraph" w:styleId="Prrafodelista">
    <w:name w:val="List Paragraph"/>
    <w:basedOn w:val="Normal"/>
    <w:uiPriority w:val="34"/>
    <w:qFormat/>
    <w:rsid w:val="005B19BF"/>
    <w:pPr>
      <w:ind w:left="720"/>
      <w:contextualSpacing/>
    </w:pPr>
  </w:style>
  <w:style w:type="character" w:styleId="Hipervnculo">
    <w:name w:val="Hyperlink"/>
    <w:basedOn w:val="Fuentedeprrafopredeter"/>
    <w:uiPriority w:val="99"/>
    <w:unhideWhenUsed/>
    <w:rsid w:val="00A61665"/>
    <w:rPr>
      <w:color w:val="0563C1" w:themeColor="hyperlink"/>
      <w:u w:val="single"/>
    </w:rPr>
  </w:style>
  <w:style w:type="character" w:styleId="Hipervnculovisitado">
    <w:name w:val="FollowedHyperlink"/>
    <w:basedOn w:val="Fuentedeprrafopredeter"/>
    <w:uiPriority w:val="99"/>
    <w:semiHidden/>
    <w:unhideWhenUsed/>
    <w:rsid w:val="006C54FA"/>
    <w:rPr>
      <w:color w:val="954F72" w:themeColor="followedHyperlink"/>
      <w:u w:val="single"/>
    </w:rPr>
  </w:style>
  <w:style w:type="paragraph" w:styleId="NormalWeb">
    <w:name w:val="Normal (Web)"/>
    <w:basedOn w:val="Normal"/>
    <w:uiPriority w:val="99"/>
    <w:semiHidden/>
    <w:unhideWhenUsed/>
    <w:rsid w:val="00BC16C9"/>
    <w:pPr>
      <w:spacing w:before="100" w:beforeAutospacing="1" w:after="100" w:afterAutospacing="1"/>
    </w:pPr>
    <w:rPr>
      <w:rFonts w:ascii="Times New Roman" w:eastAsia="Times New Roman" w:hAnsi="Times New Roman" w:cs="Times New Roman"/>
      <w:color w:val="auto"/>
    </w:rPr>
  </w:style>
  <w:style w:type="character" w:customStyle="1" w:styleId="apple-converted-space">
    <w:name w:val="apple-converted-space"/>
    <w:basedOn w:val="Fuentedeprrafopredeter"/>
    <w:rsid w:val="00BC16C9"/>
  </w:style>
  <w:style w:type="character" w:customStyle="1" w:styleId="mw-headline">
    <w:name w:val="mw-headline"/>
    <w:basedOn w:val="Fuentedeprrafopredeter"/>
    <w:rsid w:val="00BC16C9"/>
  </w:style>
  <w:style w:type="paragraph" w:styleId="Bibliografa">
    <w:name w:val="Bibliography"/>
    <w:basedOn w:val="Normal"/>
    <w:next w:val="Normal"/>
    <w:uiPriority w:val="37"/>
    <w:unhideWhenUsed/>
    <w:rsid w:val="005B3280"/>
  </w:style>
  <w:style w:type="character" w:customStyle="1" w:styleId="Ttulo1Car">
    <w:name w:val="Título 1 Car"/>
    <w:basedOn w:val="Fuentedeprrafopredeter"/>
    <w:link w:val="Ttulo1"/>
    <w:uiPriority w:val="9"/>
    <w:rsid w:val="006C067C"/>
    <w:rPr>
      <w:b/>
      <w:sz w:val="48"/>
      <w:szCs w:val="48"/>
    </w:rPr>
  </w:style>
  <w:style w:type="character" w:styleId="Textoennegrita">
    <w:name w:val="Strong"/>
    <w:basedOn w:val="Fuentedeprrafopredeter"/>
    <w:uiPriority w:val="22"/>
    <w:qFormat/>
    <w:rsid w:val="00DB4F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25">
    <w:name w:val="25"/>
    <w:basedOn w:val="TableNormal"/>
    <w:pPr>
      <w:spacing w:after="0"/>
    </w:pPr>
    <w:tblPr>
      <w:tblStyleRowBandSize w:val="1"/>
      <w:tblStyleColBandSize w:val="1"/>
      <w:tblCellMar>
        <w:top w:w="0" w:type="dxa"/>
        <w:left w:w="115" w:type="dxa"/>
        <w:bottom w:w="0" w:type="dxa"/>
        <w:right w:w="115" w:type="dxa"/>
      </w:tblCellMar>
    </w:tblPr>
  </w:style>
  <w:style w:type="table" w:customStyle="1" w:styleId="24">
    <w:name w:val="24"/>
    <w:basedOn w:val="TableNormal"/>
    <w:pPr>
      <w:spacing w:after="0"/>
    </w:pPr>
    <w:tblPr>
      <w:tblStyleRowBandSize w:val="1"/>
      <w:tblStyleColBandSize w:val="1"/>
      <w:tblCellMar>
        <w:top w:w="0" w:type="dxa"/>
        <w:left w:w="115" w:type="dxa"/>
        <w:bottom w:w="0" w:type="dxa"/>
        <w:right w:w="115" w:type="dxa"/>
      </w:tblCellMar>
    </w:tblPr>
  </w:style>
  <w:style w:type="table" w:customStyle="1" w:styleId="23">
    <w:name w:val="23"/>
    <w:basedOn w:val="TableNormal"/>
    <w:pPr>
      <w:spacing w:after="0"/>
    </w:pPr>
    <w:tblPr>
      <w:tblStyleRowBandSize w:val="1"/>
      <w:tblStyleColBandSize w:val="1"/>
      <w:tblCellMar>
        <w:top w:w="0" w:type="dxa"/>
        <w:left w:w="115" w:type="dxa"/>
        <w:bottom w:w="0" w:type="dxa"/>
        <w:right w:w="115" w:type="dxa"/>
      </w:tblCellMar>
    </w:tblPr>
  </w:style>
  <w:style w:type="table" w:customStyle="1" w:styleId="22">
    <w:name w:val="22"/>
    <w:basedOn w:val="TableNormal"/>
    <w:pPr>
      <w:spacing w:after="0"/>
    </w:pPr>
    <w:tblPr>
      <w:tblStyleRowBandSize w:val="1"/>
      <w:tblStyleColBandSize w:val="1"/>
      <w:tblCellMar>
        <w:top w:w="0" w:type="dxa"/>
        <w:left w:w="115" w:type="dxa"/>
        <w:bottom w:w="0" w:type="dxa"/>
        <w:right w:w="115" w:type="dxa"/>
      </w:tblCellMar>
    </w:tblPr>
  </w:style>
  <w:style w:type="table" w:customStyle="1" w:styleId="21">
    <w:name w:val="21"/>
    <w:basedOn w:val="TableNormal"/>
    <w:pPr>
      <w:spacing w:after="0"/>
    </w:pPr>
    <w:tblPr>
      <w:tblStyleRowBandSize w:val="1"/>
      <w:tblStyleColBandSize w:val="1"/>
      <w:tblCellMar>
        <w:top w:w="0" w:type="dxa"/>
        <w:left w:w="115" w:type="dxa"/>
        <w:bottom w:w="0" w:type="dxa"/>
        <w:right w:w="115" w:type="dxa"/>
      </w:tblCellMar>
    </w:tblPr>
  </w:style>
  <w:style w:type="table" w:customStyle="1" w:styleId="20">
    <w:name w:val="20"/>
    <w:basedOn w:val="TableNormal"/>
    <w:pPr>
      <w:spacing w:after="0"/>
    </w:pPr>
    <w:tblPr>
      <w:tblStyleRowBandSize w:val="1"/>
      <w:tblStyleColBandSize w:val="1"/>
      <w:tblCellMar>
        <w:top w:w="0" w:type="dxa"/>
        <w:left w:w="115" w:type="dxa"/>
        <w:bottom w:w="0" w:type="dxa"/>
        <w:right w:w="115" w:type="dxa"/>
      </w:tblCellMar>
    </w:tblPr>
  </w:style>
  <w:style w:type="table" w:customStyle="1" w:styleId="19">
    <w:name w:val="19"/>
    <w:basedOn w:val="TableNormal"/>
    <w:pPr>
      <w:spacing w:after="0"/>
    </w:pPr>
    <w:tblPr>
      <w:tblStyleRowBandSize w:val="1"/>
      <w:tblStyleColBandSize w:val="1"/>
      <w:tblCellMar>
        <w:top w:w="0" w:type="dxa"/>
        <w:left w:w="115" w:type="dxa"/>
        <w:bottom w:w="0" w:type="dxa"/>
        <w:right w:w="115" w:type="dxa"/>
      </w:tblCellMar>
    </w:tblPr>
  </w:style>
  <w:style w:type="table" w:customStyle="1" w:styleId="18">
    <w:name w:val="18"/>
    <w:basedOn w:val="TableNormal"/>
    <w:pPr>
      <w:spacing w:after="0"/>
    </w:pPr>
    <w:tblPr>
      <w:tblStyleRowBandSize w:val="1"/>
      <w:tblStyleColBandSize w:val="1"/>
      <w:tblCellMar>
        <w:top w:w="0" w:type="dxa"/>
        <w:left w:w="115" w:type="dxa"/>
        <w:bottom w:w="0" w:type="dxa"/>
        <w:right w:w="115" w:type="dxa"/>
      </w:tblCellMar>
    </w:tblPr>
  </w:style>
  <w:style w:type="table" w:customStyle="1" w:styleId="17">
    <w:name w:val="17"/>
    <w:basedOn w:val="TableNormal"/>
    <w:pPr>
      <w:spacing w:after="0"/>
    </w:pPr>
    <w:tblPr>
      <w:tblStyleRowBandSize w:val="1"/>
      <w:tblStyleColBandSize w:val="1"/>
      <w:tblCellMar>
        <w:top w:w="0" w:type="dxa"/>
        <w:left w:w="115" w:type="dxa"/>
        <w:bottom w:w="0" w:type="dxa"/>
        <w:right w:w="115" w:type="dxa"/>
      </w:tblCellMar>
    </w:tblPr>
  </w:style>
  <w:style w:type="table" w:customStyle="1" w:styleId="16">
    <w:name w:val="16"/>
    <w:basedOn w:val="TableNormal"/>
    <w:pPr>
      <w:spacing w:after="0"/>
    </w:pPr>
    <w:tblPr>
      <w:tblStyleRowBandSize w:val="1"/>
      <w:tblStyleColBandSize w:val="1"/>
      <w:tblCellMar>
        <w:top w:w="0" w:type="dxa"/>
        <w:left w:w="115" w:type="dxa"/>
        <w:bottom w:w="0" w:type="dxa"/>
        <w:right w:w="115" w:type="dxa"/>
      </w:tblCellMar>
    </w:tblPr>
  </w:style>
  <w:style w:type="table" w:customStyle="1" w:styleId="15">
    <w:name w:val="15"/>
    <w:basedOn w:val="TableNormal"/>
    <w:pPr>
      <w:spacing w:after="0"/>
    </w:pPr>
    <w:tblPr>
      <w:tblStyleRowBandSize w:val="1"/>
      <w:tblStyleColBandSize w:val="1"/>
      <w:tblCellMar>
        <w:top w:w="0" w:type="dxa"/>
        <w:left w:w="115" w:type="dxa"/>
        <w:bottom w:w="0" w:type="dxa"/>
        <w:right w:w="115" w:type="dxa"/>
      </w:tblCellMar>
    </w:tblPr>
  </w:style>
  <w:style w:type="table" w:customStyle="1" w:styleId="14">
    <w:name w:val="14"/>
    <w:basedOn w:val="TableNormal"/>
    <w:pPr>
      <w:spacing w:after="0"/>
    </w:pPr>
    <w:tblPr>
      <w:tblStyleRowBandSize w:val="1"/>
      <w:tblStyleColBandSize w:val="1"/>
      <w:tblCellMar>
        <w:top w:w="0" w:type="dxa"/>
        <w:left w:w="115" w:type="dxa"/>
        <w:bottom w:w="0" w:type="dxa"/>
        <w:right w:w="115" w:type="dxa"/>
      </w:tblCellMar>
    </w:tblPr>
  </w:style>
  <w:style w:type="table" w:customStyle="1" w:styleId="13">
    <w:name w:val="13"/>
    <w:basedOn w:val="TableNormal"/>
    <w:pPr>
      <w:spacing w:after="0"/>
    </w:pPr>
    <w:tblPr>
      <w:tblStyleRowBandSize w:val="1"/>
      <w:tblStyleColBandSize w:val="1"/>
      <w:tblCellMar>
        <w:top w:w="0" w:type="dxa"/>
        <w:left w:w="115" w:type="dxa"/>
        <w:bottom w:w="0" w:type="dxa"/>
        <w:right w:w="115" w:type="dxa"/>
      </w:tblCellMar>
    </w:tblPr>
  </w:style>
  <w:style w:type="table" w:customStyle="1" w:styleId="12">
    <w:name w:val="12"/>
    <w:basedOn w:val="TableNormal"/>
    <w:pPr>
      <w:spacing w:after="0"/>
    </w:pPr>
    <w:tblPr>
      <w:tblStyleRowBandSize w:val="1"/>
      <w:tblStyleColBandSize w:val="1"/>
      <w:tblCellMar>
        <w:top w:w="0" w:type="dxa"/>
        <w:left w:w="115" w:type="dxa"/>
        <w:bottom w:w="0" w:type="dxa"/>
        <w:right w:w="115" w:type="dxa"/>
      </w:tblCellMar>
    </w:tblPr>
  </w:style>
  <w:style w:type="table" w:customStyle="1" w:styleId="11">
    <w:name w:val="11"/>
    <w:basedOn w:val="TableNormal"/>
    <w:pPr>
      <w:spacing w:after="0"/>
    </w:pPr>
    <w:tblPr>
      <w:tblStyleRowBandSize w:val="1"/>
      <w:tblStyleColBandSize w:val="1"/>
      <w:tblCellMar>
        <w:top w:w="0" w:type="dxa"/>
        <w:left w:w="115" w:type="dxa"/>
        <w:bottom w:w="0" w:type="dxa"/>
        <w:right w:w="115" w:type="dxa"/>
      </w:tblCellMar>
    </w:tblPr>
  </w:style>
  <w:style w:type="table" w:customStyle="1" w:styleId="10">
    <w:name w:val="10"/>
    <w:basedOn w:val="TableNormal"/>
    <w:pPr>
      <w:spacing w:after="0"/>
    </w:pPr>
    <w:tblPr>
      <w:tblStyleRowBandSize w:val="1"/>
      <w:tblStyleColBandSize w:val="1"/>
      <w:tblCellMar>
        <w:top w:w="0" w:type="dxa"/>
        <w:left w:w="115" w:type="dxa"/>
        <w:bottom w:w="0" w:type="dxa"/>
        <w:right w:w="115" w:type="dxa"/>
      </w:tblCellMar>
    </w:tblPr>
  </w:style>
  <w:style w:type="table" w:customStyle="1" w:styleId="9">
    <w:name w:val="9"/>
    <w:basedOn w:val="TableNormal"/>
    <w:pPr>
      <w:spacing w:after="0"/>
    </w:pPr>
    <w:tblPr>
      <w:tblStyleRowBandSize w:val="1"/>
      <w:tblStyleColBandSize w:val="1"/>
      <w:tblCellMar>
        <w:top w:w="0" w:type="dxa"/>
        <w:left w:w="115" w:type="dxa"/>
        <w:bottom w:w="0" w:type="dxa"/>
        <w:right w:w="115" w:type="dxa"/>
      </w:tblCellMar>
    </w:tblPr>
  </w:style>
  <w:style w:type="table" w:customStyle="1" w:styleId="8">
    <w:name w:val="8"/>
    <w:basedOn w:val="TableNormal"/>
    <w:pPr>
      <w:spacing w:after="0"/>
    </w:pPr>
    <w:tblPr>
      <w:tblStyleRowBandSize w:val="1"/>
      <w:tblStyleColBandSize w:val="1"/>
      <w:tblCellMar>
        <w:top w:w="0" w:type="dxa"/>
        <w:left w:w="115" w:type="dxa"/>
        <w:bottom w:w="0" w:type="dxa"/>
        <w:right w:w="115" w:type="dxa"/>
      </w:tblCellMar>
    </w:tblPr>
  </w:style>
  <w:style w:type="table" w:customStyle="1" w:styleId="7">
    <w:name w:val="7"/>
    <w:basedOn w:val="TableNormal"/>
    <w:pPr>
      <w:spacing w:after="0"/>
    </w:pPr>
    <w:tblPr>
      <w:tblStyleRowBandSize w:val="1"/>
      <w:tblStyleColBandSize w:val="1"/>
      <w:tblCellMar>
        <w:top w:w="0" w:type="dxa"/>
        <w:left w:w="115" w:type="dxa"/>
        <w:bottom w:w="0" w:type="dxa"/>
        <w:right w:w="115" w:type="dxa"/>
      </w:tblCellMar>
    </w:tblPr>
  </w:style>
  <w:style w:type="table" w:customStyle="1" w:styleId="6">
    <w:name w:val="6"/>
    <w:basedOn w:val="TableNormal"/>
    <w:pPr>
      <w:spacing w:after="0"/>
    </w:pPr>
    <w:tblPr>
      <w:tblStyleRowBandSize w:val="1"/>
      <w:tblStyleColBandSize w:val="1"/>
      <w:tblCellMar>
        <w:top w:w="0" w:type="dxa"/>
        <w:left w:w="115" w:type="dxa"/>
        <w:bottom w:w="0" w:type="dxa"/>
        <w:right w:w="115" w:type="dxa"/>
      </w:tblCellMar>
    </w:tblPr>
  </w:style>
  <w:style w:type="table" w:customStyle="1" w:styleId="5">
    <w:name w:val="5"/>
    <w:basedOn w:val="TableNormal"/>
    <w:pPr>
      <w:spacing w:after="0"/>
    </w:pPr>
    <w:tblPr>
      <w:tblStyleRowBandSize w:val="1"/>
      <w:tblStyleColBandSize w:val="1"/>
      <w:tblCellMar>
        <w:top w:w="0" w:type="dxa"/>
        <w:left w:w="115" w:type="dxa"/>
        <w:bottom w:w="0" w:type="dxa"/>
        <w:right w:w="115" w:type="dxa"/>
      </w:tblCellMar>
    </w:tblPr>
  </w:style>
  <w:style w:type="table" w:customStyle="1" w:styleId="4">
    <w:name w:val="4"/>
    <w:basedOn w:val="TableNormal"/>
    <w:pPr>
      <w:spacing w:after="0"/>
    </w:pPr>
    <w:tblPr>
      <w:tblStyleRowBandSize w:val="1"/>
      <w:tblStyleColBandSize w:val="1"/>
      <w:tblCellMar>
        <w:top w:w="0" w:type="dxa"/>
        <w:left w:w="115" w:type="dxa"/>
        <w:bottom w:w="0" w:type="dxa"/>
        <w:right w:w="115" w:type="dxa"/>
      </w:tblCellMar>
    </w:tblPr>
  </w:style>
  <w:style w:type="table" w:customStyle="1" w:styleId="3">
    <w:name w:val="3"/>
    <w:basedOn w:val="TableNormal"/>
    <w:pPr>
      <w:spacing w:after="0"/>
    </w:pPr>
    <w:tblPr>
      <w:tblStyleRowBandSize w:val="1"/>
      <w:tblStyleColBandSize w:val="1"/>
      <w:tblCellMar>
        <w:top w:w="0" w:type="dxa"/>
        <w:left w:w="115" w:type="dxa"/>
        <w:bottom w:w="0" w:type="dxa"/>
        <w:right w:w="115" w:type="dxa"/>
      </w:tblCellMar>
    </w:tblPr>
  </w:style>
  <w:style w:type="table" w:customStyle="1" w:styleId="2">
    <w:name w:val="2"/>
    <w:basedOn w:val="TableNormal"/>
    <w:pPr>
      <w:spacing w:after="0"/>
    </w:pPr>
    <w:tblPr>
      <w:tblStyleRowBandSize w:val="1"/>
      <w:tblStyleColBandSize w:val="1"/>
      <w:tblCellMar>
        <w:top w:w="0" w:type="dxa"/>
        <w:left w:w="115" w:type="dxa"/>
        <w:bottom w:w="0" w:type="dxa"/>
        <w:right w:w="115" w:type="dxa"/>
      </w:tblCellMar>
    </w:tblPr>
  </w:style>
  <w:style w:type="table" w:customStyle="1" w:styleId="1">
    <w:name w:val="1"/>
    <w:basedOn w:val="TableNormal"/>
    <w:pPr>
      <w:spacing w:after="0"/>
    </w:pPr>
    <w:tblPr>
      <w:tblStyleRowBandSize w:val="1"/>
      <w:tblStyleColBandSize w:val="1"/>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41DC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1DCA"/>
    <w:rPr>
      <w:rFonts w:ascii="Segoe UI" w:hAnsi="Segoe UI" w:cs="Segoe UI"/>
      <w:sz w:val="18"/>
      <w:szCs w:val="18"/>
    </w:rPr>
  </w:style>
  <w:style w:type="paragraph" w:styleId="Sinespaciado">
    <w:name w:val="No Spacing"/>
    <w:uiPriority w:val="1"/>
    <w:qFormat/>
    <w:rsid w:val="00AE7868"/>
    <w:pPr>
      <w:spacing w:after="0"/>
    </w:pPr>
  </w:style>
  <w:style w:type="paragraph" w:styleId="Textoindependiente">
    <w:name w:val="Body Text"/>
    <w:basedOn w:val="Normal"/>
    <w:link w:val="TextoindependienteCar"/>
    <w:semiHidden/>
    <w:unhideWhenUsed/>
    <w:rsid w:val="007B101F"/>
    <w:pPr>
      <w:widowControl w:val="0"/>
      <w:suppressAutoHyphens/>
      <w:spacing w:after="120"/>
      <w:jc w:val="both"/>
    </w:pPr>
    <w:rPr>
      <w:rFonts w:ascii="Arial" w:eastAsia="HG Mincho Light J" w:hAnsi="Arial" w:cs="Times New Roman"/>
      <w:sz w:val="20"/>
      <w:lang w:val="es-ES_tradnl"/>
    </w:rPr>
  </w:style>
  <w:style w:type="character" w:customStyle="1" w:styleId="TextoindependienteCar">
    <w:name w:val="Texto independiente Car"/>
    <w:basedOn w:val="Fuentedeprrafopredeter"/>
    <w:link w:val="Textoindependiente"/>
    <w:semiHidden/>
    <w:rsid w:val="007B101F"/>
    <w:rPr>
      <w:rFonts w:ascii="Arial" w:eastAsia="HG Mincho Light J" w:hAnsi="Arial" w:cs="Times New Roman"/>
      <w:sz w:val="20"/>
      <w:lang w:val="es-ES_tradnl"/>
    </w:rPr>
  </w:style>
  <w:style w:type="paragraph" w:styleId="Prrafodelista">
    <w:name w:val="List Paragraph"/>
    <w:basedOn w:val="Normal"/>
    <w:uiPriority w:val="34"/>
    <w:qFormat/>
    <w:rsid w:val="005B19BF"/>
    <w:pPr>
      <w:ind w:left="720"/>
      <w:contextualSpacing/>
    </w:pPr>
  </w:style>
  <w:style w:type="character" w:styleId="Hipervnculo">
    <w:name w:val="Hyperlink"/>
    <w:basedOn w:val="Fuentedeprrafopredeter"/>
    <w:uiPriority w:val="99"/>
    <w:unhideWhenUsed/>
    <w:rsid w:val="00A61665"/>
    <w:rPr>
      <w:color w:val="0563C1" w:themeColor="hyperlink"/>
      <w:u w:val="single"/>
    </w:rPr>
  </w:style>
  <w:style w:type="character" w:styleId="Hipervnculovisitado">
    <w:name w:val="FollowedHyperlink"/>
    <w:basedOn w:val="Fuentedeprrafopredeter"/>
    <w:uiPriority w:val="99"/>
    <w:semiHidden/>
    <w:unhideWhenUsed/>
    <w:rsid w:val="006C54FA"/>
    <w:rPr>
      <w:color w:val="954F72" w:themeColor="followedHyperlink"/>
      <w:u w:val="single"/>
    </w:rPr>
  </w:style>
  <w:style w:type="paragraph" w:styleId="NormalWeb">
    <w:name w:val="Normal (Web)"/>
    <w:basedOn w:val="Normal"/>
    <w:uiPriority w:val="99"/>
    <w:semiHidden/>
    <w:unhideWhenUsed/>
    <w:rsid w:val="00BC16C9"/>
    <w:pPr>
      <w:spacing w:before="100" w:beforeAutospacing="1" w:after="100" w:afterAutospacing="1"/>
    </w:pPr>
    <w:rPr>
      <w:rFonts w:ascii="Times New Roman" w:eastAsia="Times New Roman" w:hAnsi="Times New Roman" w:cs="Times New Roman"/>
      <w:color w:val="auto"/>
    </w:rPr>
  </w:style>
  <w:style w:type="character" w:customStyle="1" w:styleId="apple-converted-space">
    <w:name w:val="apple-converted-space"/>
    <w:basedOn w:val="Fuentedeprrafopredeter"/>
    <w:rsid w:val="00BC16C9"/>
  </w:style>
  <w:style w:type="character" w:customStyle="1" w:styleId="mw-headline">
    <w:name w:val="mw-headline"/>
    <w:basedOn w:val="Fuentedeprrafopredeter"/>
    <w:rsid w:val="00BC16C9"/>
  </w:style>
  <w:style w:type="paragraph" w:styleId="Bibliografa">
    <w:name w:val="Bibliography"/>
    <w:basedOn w:val="Normal"/>
    <w:next w:val="Normal"/>
    <w:uiPriority w:val="37"/>
    <w:unhideWhenUsed/>
    <w:rsid w:val="005B3280"/>
  </w:style>
  <w:style w:type="character" w:customStyle="1" w:styleId="Ttulo1Car">
    <w:name w:val="Título 1 Car"/>
    <w:basedOn w:val="Fuentedeprrafopredeter"/>
    <w:link w:val="Ttulo1"/>
    <w:uiPriority w:val="9"/>
    <w:rsid w:val="006C067C"/>
    <w:rPr>
      <w:b/>
      <w:sz w:val="48"/>
      <w:szCs w:val="48"/>
    </w:rPr>
  </w:style>
  <w:style w:type="character" w:styleId="Textoennegrita">
    <w:name w:val="Strong"/>
    <w:basedOn w:val="Fuentedeprrafopredeter"/>
    <w:uiPriority w:val="22"/>
    <w:qFormat/>
    <w:rsid w:val="00DB4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81223">
      <w:bodyDiv w:val="1"/>
      <w:marLeft w:val="0"/>
      <w:marRight w:val="0"/>
      <w:marTop w:val="0"/>
      <w:marBottom w:val="0"/>
      <w:divBdr>
        <w:top w:val="none" w:sz="0" w:space="0" w:color="auto"/>
        <w:left w:val="none" w:sz="0" w:space="0" w:color="auto"/>
        <w:bottom w:val="none" w:sz="0" w:space="0" w:color="auto"/>
        <w:right w:val="none" w:sz="0" w:space="0" w:color="auto"/>
      </w:divBdr>
    </w:div>
    <w:div w:id="111172263">
      <w:bodyDiv w:val="1"/>
      <w:marLeft w:val="0"/>
      <w:marRight w:val="0"/>
      <w:marTop w:val="0"/>
      <w:marBottom w:val="0"/>
      <w:divBdr>
        <w:top w:val="none" w:sz="0" w:space="0" w:color="auto"/>
        <w:left w:val="none" w:sz="0" w:space="0" w:color="auto"/>
        <w:bottom w:val="none" w:sz="0" w:space="0" w:color="auto"/>
        <w:right w:val="none" w:sz="0" w:space="0" w:color="auto"/>
      </w:divBdr>
    </w:div>
    <w:div w:id="135419618">
      <w:bodyDiv w:val="1"/>
      <w:marLeft w:val="0"/>
      <w:marRight w:val="0"/>
      <w:marTop w:val="0"/>
      <w:marBottom w:val="0"/>
      <w:divBdr>
        <w:top w:val="none" w:sz="0" w:space="0" w:color="auto"/>
        <w:left w:val="none" w:sz="0" w:space="0" w:color="auto"/>
        <w:bottom w:val="none" w:sz="0" w:space="0" w:color="auto"/>
        <w:right w:val="none" w:sz="0" w:space="0" w:color="auto"/>
      </w:divBdr>
    </w:div>
    <w:div w:id="145709211">
      <w:bodyDiv w:val="1"/>
      <w:marLeft w:val="0"/>
      <w:marRight w:val="0"/>
      <w:marTop w:val="0"/>
      <w:marBottom w:val="0"/>
      <w:divBdr>
        <w:top w:val="none" w:sz="0" w:space="0" w:color="auto"/>
        <w:left w:val="none" w:sz="0" w:space="0" w:color="auto"/>
        <w:bottom w:val="none" w:sz="0" w:space="0" w:color="auto"/>
        <w:right w:val="none" w:sz="0" w:space="0" w:color="auto"/>
      </w:divBdr>
    </w:div>
    <w:div w:id="388572931">
      <w:bodyDiv w:val="1"/>
      <w:marLeft w:val="0"/>
      <w:marRight w:val="0"/>
      <w:marTop w:val="0"/>
      <w:marBottom w:val="0"/>
      <w:divBdr>
        <w:top w:val="none" w:sz="0" w:space="0" w:color="auto"/>
        <w:left w:val="none" w:sz="0" w:space="0" w:color="auto"/>
        <w:bottom w:val="none" w:sz="0" w:space="0" w:color="auto"/>
        <w:right w:val="none" w:sz="0" w:space="0" w:color="auto"/>
      </w:divBdr>
    </w:div>
    <w:div w:id="451677009">
      <w:bodyDiv w:val="1"/>
      <w:marLeft w:val="0"/>
      <w:marRight w:val="0"/>
      <w:marTop w:val="0"/>
      <w:marBottom w:val="0"/>
      <w:divBdr>
        <w:top w:val="none" w:sz="0" w:space="0" w:color="auto"/>
        <w:left w:val="none" w:sz="0" w:space="0" w:color="auto"/>
        <w:bottom w:val="none" w:sz="0" w:space="0" w:color="auto"/>
        <w:right w:val="none" w:sz="0" w:space="0" w:color="auto"/>
      </w:divBdr>
    </w:div>
    <w:div w:id="481117809">
      <w:bodyDiv w:val="1"/>
      <w:marLeft w:val="0"/>
      <w:marRight w:val="0"/>
      <w:marTop w:val="0"/>
      <w:marBottom w:val="0"/>
      <w:divBdr>
        <w:top w:val="none" w:sz="0" w:space="0" w:color="auto"/>
        <w:left w:val="none" w:sz="0" w:space="0" w:color="auto"/>
        <w:bottom w:val="none" w:sz="0" w:space="0" w:color="auto"/>
        <w:right w:val="none" w:sz="0" w:space="0" w:color="auto"/>
      </w:divBdr>
    </w:div>
    <w:div w:id="559636474">
      <w:bodyDiv w:val="1"/>
      <w:marLeft w:val="0"/>
      <w:marRight w:val="0"/>
      <w:marTop w:val="0"/>
      <w:marBottom w:val="0"/>
      <w:divBdr>
        <w:top w:val="none" w:sz="0" w:space="0" w:color="auto"/>
        <w:left w:val="none" w:sz="0" w:space="0" w:color="auto"/>
        <w:bottom w:val="none" w:sz="0" w:space="0" w:color="auto"/>
        <w:right w:val="none" w:sz="0" w:space="0" w:color="auto"/>
      </w:divBdr>
    </w:div>
    <w:div w:id="586421594">
      <w:bodyDiv w:val="1"/>
      <w:marLeft w:val="0"/>
      <w:marRight w:val="0"/>
      <w:marTop w:val="0"/>
      <w:marBottom w:val="0"/>
      <w:divBdr>
        <w:top w:val="none" w:sz="0" w:space="0" w:color="auto"/>
        <w:left w:val="none" w:sz="0" w:space="0" w:color="auto"/>
        <w:bottom w:val="none" w:sz="0" w:space="0" w:color="auto"/>
        <w:right w:val="none" w:sz="0" w:space="0" w:color="auto"/>
      </w:divBdr>
    </w:div>
    <w:div w:id="597324766">
      <w:bodyDiv w:val="1"/>
      <w:marLeft w:val="0"/>
      <w:marRight w:val="0"/>
      <w:marTop w:val="0"/>
      <w:marBottom w:val="0"/>
      <w:divBdr>
        <w:top w:val="none" w:sz="0" w:space="0" w:color="auto"/>
        <w:left w:val="none" w:sz="0" w:space="0" w:color="auto"/>
        <w:bottom w:val="none" w:sz="0" w:space="0" w:color="auto"/>
        <w:right w:val="none" w:sz="0" w:space="0" w:color="auto"/>
      </w:divBdr>
    </w:div>
    <w:div w:id="653410281">
      <w:bodyDiv w:val="1"/>
      <w:marLeft w:val="0"/>
      <w:marRight w:val="0"/>
      <w:marTop w:val="0"/>
      <w:marBottom w:val="0"/>
      <w:divBdr>
        <w:top w:val="none" w:sz="0" w:space="0" w:color="auto"/>
        <w:left w:val="none" w:sz="0" w:space="0" w:color="auto"/>
        <w:bottom w:val="none" w:sz="0" w:space="0" w:color="auto"/>
        <w:right w:val="none" w:sz="0" w:space="0" w:color="auto"/>
      </w:divBdr>
    </w:div>
    <w:div w:id="806436992">
      <w:bodyDiv w:val="1"/>
      <w:marLeft w:val="0"/>
      <w:marRight w:val="0"/>
      <w:marTop w:val="0"/>
      <w:marBottom w:val="0"/>
      <w:divBdr>
        <w:top w:val="none" w:sz="0" w:space="0" w:color="auto"/>
        <w:left w:val="none" w:sz="0" w:space="0" w:color="auto"/>
        <w:bottom w:val="none" w:sz="0" w:space="0" w:color="auto"/>
        <w:right w:val="none" w:sz="0" w:space="0" w:color="auto"/>
      </w:divBdr>
    </w:div>
    <w:div w:id="820583826">
      <w:bodyDiv w:val="1"/>
      <w:marLeft w:val="0"/>
      <w:marRight w:val="0"/>
      <w:marTop w:val="0"/>
      <w:marBottom w:val="0"/>
      <w:divBdr>
        <w:top w:val="none" w:sz="0" w:space="0" w:color="auto"/>
        <w:left w:val="none" w:sz="0" w:space="0" w:color="auto"/>
        <w:bottom w:val="none" w:sz="0" w:space="0" w:color="auto"/>
        <w:right w:val="none" w:sz="0" w:space="0" w:color="auto"/>
      </w:divBdr>
    </w:div>
    <w:div w:id="830683079">
      <w:bodyDiv w:val="1"/>
      <w:marLeft w:val="0"/>
      <w:marRight w:val="0"/>
      <w:marTop w:val="0"/>
      <w:marBottom w:val="0"/>
      <w:divBdr>
        <w:top w:val="none" w:sz="0" w:space="0" w:color="auto"/>
        <w:left w:val="none" w:sz="0" w:space="0" w:color="auto"/>
        <w:bottom w:val="none" w:sz="0" w:space="0" w:color="auto"/>
        <w:right w:val="none" w:sz="0" w:space="0" w:color="auto"/>
      </w:divBdr>
    </w:div>
    <w:div w:id="1107895344">
      <w:bodyDiv w:val="1"/>
      <w:marLeft w:val="0"/>
      <w:marRight w:val="0"/>
      <w:marTop w:val="0"/>
      <w:marBottom w:val="0"/>
      <w:divBdr>
        <w:top w:val="none" w:sz="0" w:space="0" w:color="auto"/>
        <w:left w:val="none" w:sz="0" w:space="0" w:color="auto"/>
        <w:bottom w:val="none" w:sz="0" w:space="0" w:color="auto"/>
        <w:right w:val="none" w:sz="0" w:space="0" w:color="auto"/>
      </w:divBdr>
    </w:div>
    <w:div w:id="1139373430">
      <w:bodyDiv w:val="1"/>
      <w:marLeft w:val="0"/>
      <w:marRight w:val="0"/>
      <w:marTop w:val="0"/>
      <w:marBottom w:val="0"/>
      <w:divBdr>
        <w:top w:val="none" w:sz="0" w:space="0" w:color="auto"/>
        <w:left w:val="none" w:sz="0" w:space="0" w:color="auto"/>
        <w:bottom w:val="none" w:sz="0" w:space="0" w:color="auto"/>
        <w:right w:val="none" w:sz="0" w:space="0" w:color="auto"/>
      </w:divBdr>
    </w:div>
    <w:div w:id="1372416905">
      <w:bodyDiv w:val="1"/>
      <w:marLeft w:val="0"/>
      <w:marRight w:val="0"/>
      <w:marTop w:val="0"/>
      <w:marBottom w:val="0"/>
      <w:divBdr>
        <w:top w:val="none" w:sz="0" w:space="0" w:color="auto"/>
        <w:left w:val="none" w:sz="0" w:space="0" w:color="auto"/>
        <w:bottom w:val="none" w:sz="0" w:space="0" w:color="auto"/>
        <w:right w:val="none" w:sz="0" w:space="0" w:color="auto"/>
      </w:divBdr>
    </w:div>
    <w:div w:id="1840078711">
      <w:bodyDiv w:val="1"/>
      <w:marLeft w:val="0"/>
      <w:marRight w:val="0"/>
      <w:marTop w:val="0"/>
      <w:marBottom w:val="0"/>
      <w:divBdr>
        <w:top w:val="none" w:sz="0" w:space="0" w:color="auto"/>
        <w:left w:val="none" w:sz="0" w:space="0" w:color="auto"/>
        <w:bottom w:val="none" w:sz="0" w:space="0" w:color="auto"/>
        <w:right w:val="none" w:sz="0" w:space="0" w:color="auto"/>
      </w:divBdr>
    </w:div>
    <w:div w:id="1966545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osolousabilidad.com/articulos/img/uxd6.png" TargetMode="External"/><Relationship Id="rId18" Type="http://schemas.openxmlformats.org/officeDocument/2006/relationships/image" Target="media/image5.wmf"/><Relationship Id="rId26" Type="http://schemas.openxmlformats.org/officeDocument/2006/relationships/hyperlink" Target="https://www.ecured.cu/Computadora" TargetMode="External"/><Relationship Id="rId39" Type="http://schemas.openxmlformats.org/officeDocument/2006/relationships/hyperlink" Target="https://www.ecured.cu/Trabajo" TargetMode="External"/><Relationship Id="rId21" Type="http://schemas.openxmlformats.org/officeDocument/2006/relationships/hyperlink" Target="https://www.ecured.cu/Software" TargetMode="External"/><Relationship Id="rId34" Type="http://schemas.openxmlformats.org/officeDocument/2006/relationships/hyperlink" Target="https://www.ecured.cu/Diagrama" TargetMode="External"/><Relationship Id="rId42" Type="http://schemas.openxmlformats.org/officeDocument/2006/relationships/hyperlink" Target="https://www.ecured.cu/%C3%81rea" TargetMode="External"/><Relationship Id="rId47" Type="http://schemas.openxmlformats.org/officeDocument/2006/relationships/hyperlink" Target="https://www.ecured.cu/Bugs" TargetMode="External"/><Relationship Id="rId50" Type="http://schemas.openxmlformats.org/officeDocument/2006/relationships/hyperlink" Target="https://www.ecured.cu/Calidad" TargetMode="External"/><Relationship Id="rId55" Type="http://schemas.openxmlformats.org/officeDocument/2006/relationships/hyperlink" Target="https://www.ecured.cu/RUP" TargetMode="External"/><Relationship Id="rId63" Type="http://schemas.openxmlformats.org/officeDocument/2006/relationships/hyperlink" Target="https://www.ecured.cu/Programa_inform%C3%A1tico" TargetMode="External"/><Relationship Id="rId68" Type="http://schemas.openxmlformats.org/officeDocument/2006/relationships/hyperlink" Target="https://www.ecured.cu/1990" TargetMode="External"/><Relationship Id="rId76" Type="http://schemas.openxmlformats.org/officeDocument/2006/relationships/hyperlink" Target="https://www.ecured.cu/Arquitectura_de_software" TargetMode="External"/><Relationship Id="rId7" Type="http://schemas.openxmlformats.org/officeDocument/2006/relationships/footnotes" Target="footnotes.xml"/><Relationship Id="rId71" Type="http://schemas.openxmlformats.org/officeDocument/2006/relationships/hyperlink" Target="https://www.ecured.cu/1999" TargetMode="External"/><Relationship Id="rId2" Type="http://schemas.openxmlformats.org/officeDocument/2006/relationships/numbering" Target="numbering.xml"/><Relationship Id="rId16" Type="http://schemas.openxmlformats.org/officeDocument/2006/relationships/hyperlink" Target="http://3.bp.blogspot.com/-fSf5HMEIBNw/VdPzH5XGSGI/AAAAAAAAADU/Ikufr9wtX-Q/s1600/INTRODUCCION-AL-DESARROLLO.jpg" TargetMode="External"/><Relationship Id="rId29" Type="http://schemas.openxmlformats.org/officeDocument/2006/relationships/hyperlink" Target="https://www.ecured.cu/Dise%C3%B1o" TargetMode="External"/><Relationship Id="rId11" Type="http://schemas.openxmlformats.org/officeDocument/2006/relationships/image" Target="media/image2.wmf"/><Relationship Id="rId24" Type="http://schemas.openxmlformats.org/officeDocument/2006/relationships/hyperlink" Target="https://www.ecured.cu/Usuarios" TargetMode="External"/><Relationship Id="rId32" Type="http://schemas.openxmlformats.org/officeDocument/2006/relationships/hyperlink" Target="https://www.ecured.cu/Habilidad" TargetMode="External"/><Relationship Id="rId37" Type="http://schemas.openxmlformats.org/officeDocument/2006/relationships/hyperlink" Target="https://www.ecured.cu/Red" TargetMode="External"/><Relationship Id="rId40" Type="http://schemas.openxmlformats.org/officeDocument/2006/relationships/hyperlink" Target="https://www.ecured.cu/Lenguaje_de_Programaci%C3%B3n" TargetMode="External"/><Relationship Id="rId45" Type="http://schemas.openxmlformats.org/officeDocument/2006/relationships/hyperlink" Target="https://www.ecured.cu/Manual_de_usuario" TargetMode="External"/><Relationship Id="rId53" Type="http://schemas.openxmlformats.org/officeDocument/2006/relationships/hyperlink" Target="https://www.ecured.cu/Metodolog%C3%ADa" TargetMode="External"/><Relationship Id="rId58" Type="http://schemas.openxmlformats.org/officeDocument/2006/relationships/hyperlink" Target="https://www.ecured.cu/Microsoft" TargetMode="External"/><Relationship Id="rId66" Type="http://schemas.openxmlformats.org/officeDocument/2006/relationships/hyperlink" Target="https://www.ecured.cu/index.php?title=Lenguaje_binario&amp;action=edit&amp;redlink=1" TargetMode="External"/><Relationship Id="rId74" Type="http://schemas.openxmlformats.org/officeDocument/2006/relationships/hyperlink" Target="https://www.ecured.cu/Aviaci%C3%B3n" TargetMode="External"/><Relationship Id="rId79" Type="http://schemas.openxmlformats.org/officeDocument/2006/relationships/hyperlink" Target="http://www.mailxmail.com/curso-aprende-programar/pasos-desarrollo-software" TargetMode="External"/><Relationship Id="rId5" Type="http://schemas.openxmlformats.org/officeDocument/2006/relationships/settings" Target="settings.xml"/><Relationship Id="rId61" Type="http://schemas.openxmlformats.org/officeDocument/2006/relationships/hyperlink" Target="https://www.ecured.cu/Informaci%C3%B3n" TargetMode="External"/><Relationship Id="rId10" Type="http://schemas.openxmlformats.org/officeDocument/2006/relationships/hyperlink" Target="https://upload.wikimedia.org/wikipedia/commons/thumb/2/2e/El_modelo_de_desarrollo_en_cascada.svg/350px-El_modelo_de_desarrollo_en_cascada.svg.png" TargetMode="External"/><Relationship Id="rId19" Type="http://schemas.openxmlformats.org/officeDocument/2006/relationships/hyperlink" Target="http://3.bp.blogspot.com/_ltFmdWrPtco/TKVUI2GDsfI/AAAAAAAAAAk/1qGBKVUYky0/s1600/imagev.gif" TargetMode="External"/><Relationship Id="rId31" Type="http://schemas.openxmlformats.org/officeDocument/2006/relationships/hyperlink" Target="https://www.ecured.cu/Producto" TargetMode="External"/><Relationship Id="rId44" Type="http://schemas.openxmlformats.org/officeDocument/2006/relationships/hyperlink" Target="https://www.ecured.cu/Diagramas" TargetMode="External"/><Relationship Id="rId52" Type="http://schemas.openxmlformats.org/officeDocument/2006/relationships/hyperlink" Target="https://www.ecured.cu/Calidad" TargetMode="External"/><Relationship Id="rId60" Type="http://schemas.openxmlformats.org/officeDocument/2006/relationships/hyperlink" Target="https://www.ecured.cu/Internet" TargetMode="External"/><Relationship Id="rId65" Type="http://schemas.openxmlformats.org/officeDocument/2006/relationships/hyperlink" Target="https://www.ecured.cu/Tel%C3%A9fono" TargetMode="External"/><Relationship Id="rId73" Type="http://schemas.openxmlformats.org/officeDocument/2006/relationships/hyperlink" Target="https://www.ecured.cu/1900" TargetMode="External"/><Relationship Id="rId78" Type="http://schemas.openxmlformats.org/officeDocument/2006/relationships/hyperlink" Target="https://www.ecured.cu/Desarrollo_de_software" TargetMode="Externa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ecured.cu/images/7/71/Pds1.JPG" TargetMode="External"/><Relationship Id="rId22" Type="http://schemas.openxmlformats.org/officeDocument/2006/relationships/hyperlink" Target="https://www.ecured.cu/Ingenier%C3%ADa_de_Software" TargetMode="External"/><Relationship Id="rId27" Type="http://schemas.openxmlformats.org/officeDocument/2006/relationships/hyperlink" Target="https://www.ecured.cu/Empresa" TargetMode="External"/><Relationship Id="rId30" Type="http://schemas.openxmlformats.org/officeDocument/2006/relationships/hyperlink" Target="https://www.ecured.cu/images/thumb/8/89/Esquema_desarrollo_software.jpg/200px-Esquema_desarrollo_software.jpg" TargetMode="External"/><Relationship Id="rId35" Type="http://schemas.openxmlformats.org/officeDocument/2006/relationships/hyperlink" Target="https://www.ecured.cu/index.php?title=Implementaci%C3%B3n_tecnol%C3%B3gica&amp;action=edit&amp;redlink=1" TargetMode="External"/><Relationship Id="rId43" Type="http://schemas.openxmlformats.org/officeDocument/2006/relationships/hyperlink" Target="https://www.ecured.cu/Proyecto" TargetMode="External"/><Relationship Id="rId48" Type="http://schemas.openxmlformats.org/officeDocument/2006/relationships/hyperlink" Target="https://www.ecured.cu/Ingenier%C3%ADa_Civil" TargetMode="External"/><Relationship Id="rId56" Type="http://schemas.openxmlformats.org/officeDocument/2006/relationships/hyperlink" Target="https://www.ecured.cu/XP" TargetMode="External"/><Relationship Id="rId64" Type="http://schemas.openxmlformats.org/officeDocument/2006/relationships/hyperlink" Target="https://www.ecured.cu/Controlador" TargetMode="External"/><Relationship Id="rId69" Type="http://schemas.openxmlformats.org/officeDocument/2006/relationships/hyperlink" Target="https://www.ecured.cu/2000" TargetMode="External"/><Relationship Id="rId77" Type="http://schemas.openxmlformats.org/officeDocument/2006/relationships/hyperlink" Target="https://www.ecured.cu/images/7/71/Pds1.JPG" TargetMode="External"/><Relationship Id="rId8" Type="http://schemas.openxmlformats.org/officeDocument/2006/relationships/endnotes" Target="endnotes.xml"/><Relationship Id="rId51" Type="http://schemas.openxmlformats.org/officeDocument/2006/relationships/hyperlink" Target="https://www.ecured.cu/Producto" TargetMode="External"/><Relationship Id="rId72" Type="http://schemas.openxmlformats.org/officeDocument/2006/relationships/hyperlink" Target="https://www.ecured.cu/2000"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4.jpeg"/><Relationship Id="rId25" Type="http://schemas.openxmlformats.org/officeDocument/2006/relationships/hyperlink" Target="https://www.ecured.cu/Clientes" TargetMode="External"/><Relationship Id="rId33" Type="http://schemas.openxmlformats.org/officeDocument/2006/relationships/hyperlink" Target="https://www.ecured.cu/An%C3%A1lisis" TargetMode="External"/><Relationship Id="rId38" Type="http://schemas.openxmlformats.org/officeDocument/2006/relationships/hyperlink" Target="https://www.ecured.cu/Programaci%C3%B3n_orientada_a_objetos" TargetMode="External"/><Relationship Id="rId46" Type="http://schemas.openxmlformats.org/officeDocument/2006/relationships/hyperlink" Target="https://www.ecured.cu/Usabilidad" TargetMode="External"/><Relationship Id="rId59" Type="http://schemas.openxmlformats.org/officeDocument/2006/relationships/hyperlink" Target="https://www.ecured.cu/Open_Source" TargetMode="External"/><Relationship Id="rId67" Type="http://schemas.openxmlformats.org/officeDocument/2006/relationships/hyperlink" Target="https://www.ecured.cu/M%C3%A1quinas" TargetMode="External"/><Relationship Id="rId20" Type="http://schemas.openxmlformats.org/officeDocument/2006/relationships/hyperlink" Target="http://1.bp.blogspot.com/-0wz1Z9otpAw/USLGQu3MtnI/AAAAAAAAADE/qb8H-pKJX84/s1600/soft12.jpg" TargetMode="External"/><Relationship Id="rId41" Type="http://schemas.openxmlformats.org/officeDocument/2006/relationships/hyperlink" Target="https://www.ecured.cu/T%C3%A9cnica" TargetMode="External"/><Relationship Id="rId54" Type="http://schemas.openxmlformats.org/officeDocument/2006/relationships/hyperlink" Target="https://www.ecured.cu/Prototipo" TargetMode="External"/><Relationship Id="rId62" Type="http://schemas.openxmlformats.org/officeDocument/2006/relationships/hyperlink" Target="https://www.ecured.cu/Inteligencia" TargetMode="External"/><Relationship Id="rId70" Type="http://schemas.openxmlformats.org/officeDocument/2006/relationships/hyperlink" Target="https://www.ecured.cu/1999" TargetMode="External"/><Relationship Id="rId75" Type="http://schemas.openxmlformats.org/officeDocument/2006/relationships/hyperlink" Target="https://www.ecured.cu/M%C3%A9todo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google.com.co/url?sa=t&amp;rct=j&amp;q=&amp;esrc=s&amp;source=web&amp;cd=4&amp;ved=0ahUKEwish6H7mMPSAhUFRSYKHXPjC2IQFggrMAM&amp;url=http%3A%2F%2Fwww.dsic.upv.es%2Fasignaturas%2Ffacultad%2Flsi%2Fdoc%2FIntroduccionProcesoSW.doc&amp;usg=AFQjCNGAyOzvxjChM6izsIaI_eLoQhtk2Q&amp;sig2=tl0xIddtWN3DqzRs6BIHWQ&amp;bvm=bv.148747831,d.eWE&amp;cad=rja" TargetMode="External"/><Relationship Id="rId23" Type="http://schemas.openxmlformats.org/officeDocument/2006/relationships/hyperlink" Target="https://www.ecured.cu/index.php?title=Dominio_de_Aplicaci%C3%B3n&amp;action=edit&amp;redlink=1" TargetMode="External"/><Relationship Id="rId28" Type="http://schemas.openxmlformats.org/officeDocument/2006/relationships/hyperlink" Target="https://www.ecured.cu/index.php?title=Analista_de_Sistema&amp;action=edit&amp;redlink=1" TargetMode="External"/><Relationship Id="rId36" Type="http://schemas.openxmlformats.org/officeDocument/2006/relationships/hyperlink" Target="https://www.ecured.cu/Hardware" TargetMode="External"/><Relationship Id="rId49" Type="http://schemas.openxmlformats.org/officeDocument/2006/relationships/hyperlink" Target="https://www.ecured.cu/Arquitectura" TargetMode="External"/><Relationship Id="rId57" Type="http://schemas.openxmlformats.org/officeDocument/2006/relationships/hyperlink" Target="https://www.ecured.cu/index.php?title=MSF&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lui16</b:Tag>
    <b:SourceType>InternetSite</b:SourceType>
    <b:Guid>{E7CCBF67-74B4-4BE1-9F93-F39A6ECB9821}</b:Guid>
    <b:Title>YouTobe</b:Title>
    <b:InternetSiteTitle>INTRODUCCIÓN AL DESARROLLO DEL SOFTWARE.</b:InternetSiteTitle>
    <b:Year>2016</b:Year>
    <b:Month>Octubre</b:Month>
    <b:Day>24</b:Day>
    <b:URL>https://youtu.be/7Bzdo0KZoLo</b:URL>
    <b:Author>
      <b:Author>
        <b:NameList>
          <b:Person>
            <b:Last>virguez</b:Last>
            <b:First>luis</b:First>
            <b:Middle>roncancio</b:Middle>
          </b:Person>
        </b:NameList>
      </b:Author>
    </b:Author>
    <b:RefOrder>1</b:RefOrder>
  </b:Source>
  <b:Source>
    <b:Tag>PMI13</b:Tag>
    <b:SourceType>DocumentFromInternetSite</b:SourceType>
    <b:Guid>{6478349F-845C-4030-819F-F92DBA0DCD31}</b:Guid>
    <b:Author>
      <b:Author>
        <b:NameList>
          <b:Person>
            <b:Last>Ecuador</b:Last>
            <b:First>PMI</b:First>
          </b:Person>
        </b:NameList>
      </b:Author>
    </b:Author>
    <b:Title>YouTobe</b:Title>
    <b:InternetSiteTitle>Introducción al Desarrollo ágil de software desde la perspectiva del PMBOK</b:InternetSiteTitle>
    <b:Year>2013</b:Year>
    <b:Month>Abril</b:Month>
    <b:Day>03</b:Day>
    <b:URL>https://youtu.be/f-WjMWu8-b4</b:URL>
    <b:RefOrder>2</b:RefOrder>
  </b:Source>
  <b:Source>
    <b:Tag>Jua09</b:Tag>
    <b:SourceType>DocumentFromInternetSite</b:SourceType>
    <b:Guid>{41E53BF0-E0C5-421F-A99B-412FE76B9AED}</b:Guid>
    <b:Author>
      <b:Author>
        <b:NameList>
          <b:Person>
            <b:Last>Zuluaga</b:Last>
            <b:First>Juan</b:First>
            <b:Middle>Carlos</b:Middle>
          </b:Person>
        </b:NameList>
      </b:Author>
    </b:Author>
    <b:Title>You Tube</b:Title>
    <b:InternetSiteTitle>Desarrollo de Software Parte 1</b:InternetSiteTitle>
    <b:Year>2009</b:Year>
    <b:Month>09</b:Month>
    <b:RefOrder>3</b:RefOrder>
  </b:Source>
  <b:Source>
    <b:Tag>Jua14</b:Tag>
    <b:SourceType>DocumentFromInternetSite</b:SourceType>
    <b:Guid>{E86FCB04-6F5B-4517-A147-A68A3402766F}</b:Guid>
    <b:Author>
      <b:Author>
        <b:NameList>
          <b:Person>
            <b:Last>Zuluaga</b:Last>
            <b:First>Juan</b:First>
            <b:Middle>Carlos</b:Middle>
          </b:Person>
        </b:NameList>
      </b:Author>
    </b:Author>
    <b:Title>You Tube</b:Title>
    <b:InternetSiteTitle>Desarrollo de Software Parte 1</b:InternetSiteTitle>
    <b:Year>2014</b:Year>
    <b:Month>Febrero</b:Month>
    <b:Day>09</b:Day>
    <b:URL>https://youtu.be/XQL2jrTZPxM </b:URL>
    <b:RefOrder>4</b:RefOrder>
  </b:Source>
  <b:Source>
    <b:Tag>Jua13</b:Tag>
    <b:SourceType>DocumentFromInternetSite</b:SourceType>
    <b:Guid>{E4778386-AE66-4434-B3A4-E2664C3BCBAF}</b:Guid>
    <b:Author>
      <b:Author>
        <b:NameList>
          <b:Person>
            <b:Last>Zuluaga</b:Last>
            <b:First>Juan</b:First>
            <b:Middle>Carlos</b:Middle>
          </b:Person>
        </b:NameList>
      </b:Author>
    </b:Author>
    <b:Title>You Tube</b:Title>
    <b:InternetSiteTitle>Desarrollo de Software Parte 1.1</b:InternetSiteTitle>
    <b:Year>2013</b:Year>
    <b:Month>Agosto</b:Month>
    <b:Day>22</b:Day>
    <b:URL>https://youtu.be/DQeOdu-K-Dc</b:URL>
    <b:RefOrder>5</b:RefOrder>
  </b:Source>
  <b:Source>
    <b:Tag>Mar07</b:Tag>
    <b:SourceType>Report</b:SourceType>
    <b:Guid>{671A29D6-D357-4D6F-9BF9-267DF679C6C0}</b:Guid>
    <b:Title>La importancia de la Ingeniería de Software en el</b:Title>
    <b:Year>2007</b:Year>
    <b:Author>
      <b:Author>
        <b:NameList>
          <b:Person>
            <b:Last>Cáceres</b:Last>
            <b:First>María</b:First>
            <b:Middle>Lina López Martínez / José Rafael Rojano</b:Middle>
          </b:Person>
        </b:NameList>
      </b:Author>
    </b:Author>
    <b:Publisher>Universidad Veracruzana (UV). Av. Xalapa esq. Av. Ávila Camacho s/n Col. Obrero </b:Publisher>
    <b:City>Mexico</b:City>
    <b:RefOrder>6</b:RefOrder>
  </b:Source>
</b:Sources>
</file>

<file path=customXml/itemProps1.xml><?xml version="1.0" encoding="utf-8"?>
<ds:datastoreItem xmlns:ds="http://schemas.openxmlformats.org/officeDocument/2006/customXml" ds:itemID="{F9981AE6-3B49-4D30-86F3-EB8F6964F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6502</Words>
  <Characters>35766</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Eduardo Ortiz Gonzalez</dc:creator>
  <cp:lastModifiedBy>Usuario</cp:lastModifiedBy>
  <cp:revision>2</cp:revision>
  <dcterms:created xsi:type="dcterms:W3CDTF">2017-04-25T00:52:00Z</dcterms:created>
  <dcterms:modified xsi:type="dcterms:W3CDTF">2017-04-25T00:52:00Z</dcterms:modified>
</cp:coreProperties>
</file>